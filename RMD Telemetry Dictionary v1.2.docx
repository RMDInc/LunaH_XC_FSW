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04E" w:rsidRPr="007A0BF1" w:rsidRDefault="00FB22C9">
      <w:pPr>
        <w:rPr>
          <w:rFonts w:cs="Times New Roman"/>
          <w:b/>
        </w:rPr>
      </w:pPr>
      <w:r w:rsidRPr="007A0BF1">
        <w:rPr>
          <w:rFonts w:cs="Times New Roman"/>
          <w:b/>
        </w:rPr>
        <w:t>RMD Telemetry Dictionary</w:t>
      </w:r>
    </w:p>
    <w:p w:rsidR="00FB22C9" w:rsidRPr="00FB22C9" w:rsidRDefault="00FB22C9">
      <w:pPr>
        <w:rPr>
          <w:rFonts w:cs="Times New Roman"/>
        </w:rPr>
      </w:pPr>
    </w:p>
    <w:p w:rsidR="00FB22C9" w:rsidRDefault="00FB22C9">
      <w:pPr>
        <w:rPr>
          <w:rFonts w:cs="Times New Roman"/>
        </w:rPr>
      </w:pPr>
      <w:r w:rsidRPr="00FB22C9">
        <w:rPr>
          <w:rFonts w:cs="Times New Roman"/>
        </w:rPr>
        <w:t>This document will serve to define and explain the format and syntax of all possible FSW commands to the Mini-NS.</w:t>
      </w:r>
    </w:p>
    <w:p w:rsidR="00D277D0" w:rsidRDefault="00D277D0">
      <w:pPr>
        <w:rPr>
          <w:rFonts w:cs="Times New Roman"/>
        </w:rPr>
      </w:pPr>
    </w:p>
    <w:p w:rsidR="00D277D0" w:rsidRDefault="00D277D0">
      <w:pPr>
        <w:rPr>
          <w:rFonts w:cs="Times New Roman"/>
        </w:rPr>
      </w:pPr>
      <w:r>
        <w:rPr>
          <w:rFonts w:cs="Times New Roman"/>
        </w:rPr>
        <w:t>Applicable Versions of the FSW:</w:t>
      </w:r>
    </w:p>
    <w:p w:rsidR="00D277D0" w:rsidRDefault="00D277D0">
      <w:pPr>
        <w:rPr>
          <w:rFonts w:cs="Times New Roman"/>
        </w:rPr>
      </w:pPr>
    </w:p>
    <w:tbl>
      <w:tblPr>
        <w:tblStyle w:val="ListTable4-Accent5"/>
        <w:tblW w:w="0" w:type="auto"/>
        <w:tblInd w:w="2785" w:type="dxa"/>
        <w:tblLook w:val="04A0" w:firstRow="1" w:lastRow="0" w:firstColumn="1" w:lastColumn="0" w:noHBand="0" w:noVBand="1"/>
      </w:tblPr>
      <w:tblGrid>
        <w:gridCol w:w="1890"/>
        <w:gridCol w:w="2430"/>
      </w:tblGrid>
      <w:tr w:rsidR="00D277D0" w:rsidTr="00D277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9CC2E5" w:themeColor="accent1" w:themeTint="99"/>
            </w:tcBorders>
          </w:tcPr>
          <w:p w:rsidR="00D277D0" w:rsidRDefault="00D277D0" w:rsidP="00D277D0">
            <w:pPr>
              <w:jc w:val="center"/>
              <w:rPr>
                <w:rFonts w:cs="Times New Roman"/>
              </w:rPr>
            </w:pPr>
            <w:r>
              <w:rPr>
                <w:rFonts w:cs="Times New Roman"/>
              </w:rPr>
              <w:t>FSW Version</w:t>
            </w:r>
          </w:p>
        </w:tc>
        <w:tc>
          <w:tcPr>
            <w:tcW w:w="2430" w:type="dxa"/>
            <w:tcBorders>
              <w:left w:val="single" w:sz="4" w:space="0" w:color="9CC2E5" w:themeColor="accent1" w:themeTint="99"/>
            </w:tcBorders>
          </w:tcPr>
          <w:p w:rsidR="00D277D0" w:rsidRDefault="00D277D0" w:rsidP="00D277D0">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Applicable (Yes/No)</w:t>
            </w:r>
          </w:p>
        </w:tc>
      </w:tr>
      <w:tr w:rsidR="00D277D0" w:rsidTr="00D27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9CC2E5" w:themeColor="accent1" w:themeTint="99"/>
            </w:tcBorders>
          </w:tcPr>
          <w:p w:rsidR="00D277D0" w:rsidRDefault="00D277D0" w:rsidP="00D277D0">
            <w:pPr>
              <w:jc w:val="center"/>
              <w:rPr>
                <w:rFonts w:cs="Times New Roman"/>
              </w:rPr>
            </w:pPr>
            <w:r>
              <w:rPr>
                <w:rFonts w:cs="Times New Roman"/>
              </w:rPr>
              <w:t>Version 1</w:t>
            </w:r>
          </w:p>
        </w:tc>
        <w:tc>
          <w:tcPr>
            <w:tcW w:w="2430" w:type="dxa"/>
            <w:tcBorders>
              <w:left w:val="single" w:sz="4" w:space="0" w:color="9CC2E5" w:themeColor="accent1" w:themeTint="99"/>
            </w:tcBorders>
            <w:shd w:val="clear" w:color="auto" w:fill="F4B083" w:themeFill="accent2" w:themeFillTint="99"/>
          </w:tcPr>
          <w:p w:rsidR="00D277D0" w:rsidRDefault="00D277D0" w:rsidP="00D277D0">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No </w:t>
            </w:r>
          </w:p>
        </w:tc>
      </w:tr>
      <w:tr w:rsidR="00D277D0" w:rsidTr="00D277D0">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9CC2E5" w:themeColor="accent1" w:themeTint="99"/>
            </w:tcBorders>
          </w:tcPr>
          <w:p w:rsidR="00D277D0" w:rsidRDefault="00D277D0" w:rsidP="00D277D0">
            <w:pPr>
              <w:jc w:val="center"/>
              <w:rPr>
                <w:rFonts w:cs="Times New Roman"/>
              </w:rPr>
            </w:pPr>
            <w:r>
              <w:rPr>
                <w:rFonts w:cs="Times New Roman"/>
              </w:rPr>
              <w:t>Version 2</w:t>
            </w:r>
          </w:p>
        </w:tc>
        <w:tc>
          <w:tcPr>
            <w:tcW w:w="2430" w:type="dxa"/>
            <w:tcBorders>
              <w:left w:val="single" w:sz="4" w:space="0" w:color="9CC2E5" w:themeColor="accent1" w:themeTint="99"/>
            </w:tcBorders>
            <w:shd w:val="clear" w:color="auto" w:fill="F4B083" w:themeFill="accent2" w:themeFillTint="99"/>
          </w:tcPr>
          <w:p w:rsidR="00D277D0" w:rsidRDefault="00D277D0" w:rsidP="00D277D0">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No </w:t>
            </w:r>
          </w:p>
        </w:tc>
      </w:tr>
      <w:tr w:rsidR="00D277D0" w:rsidTr="00D27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9CC2E5" w:themeColor="accent1" w:themeTint="99"/>
            </w:tcBorders>
          </w:tcPr>
          <w:p w:rsidR="00D277D0" w:rsidRDefault="00D277D0" w:rsidP="00D277D0">
            <w:pPr>
              <w:jc w:val="center"/>
              <w:rPr>
                <w:rFonts w:cs="Times New Roman"/>
              </w:rPr>
            </w:pPr>
            <w:r>
              <w:rPr>
                <w:rFonts w:cs="Times New Roman"/>
              </w:rPr>
              <w:t>Version 3</w:t>
            </w:r>
          </w:p>
        </w:tc>
        <w:tc>
          <w:tcPr>
            <w:tcW w:w="2430" w:type="dxa"/>
            <w:tcBorders>
              <w:left w:val="single" w:sz="4" w:space="0" w:color="9CC2E5" w:themeColor="accent1" w:themeTint="99"/>
            </w:tcBorders>
            <w:shd w:val="clear" w:color="auto" w:fill="A8D08D" w:themeFill="accent6" w:themeFillTint="99"/>
          </w:tcPr>
          <w:p w:rsidR="00D277D0" w:rsidRDefault="00D277D0" w:rsidP="00D277D0">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Yes </w:t>
            </w:r>
          </w:p>
        </w:tc>
      </w:tr>
    </w:tbl>
    <w:p w:rsidR="002252B2" w:rsidRDefault="002252B2">
      <w:pPr>
        <w:rPr>
          <w:rFonts w:cs="Times New Roman"/>
        </w:rPr>
      </w:pPr>
    </w:p>
    <w:p w:rsidR="00D277D0" w:rsidRDefault="001B44B2">
      <w:pPr>
        <w:pStyle w:val="TOC1"/>
        <w:tabs>
          <w:tab w:val="right" w:leader="dot" w:pos="9350"/>
        </w:tabs>
        <w:rPr>
          <w:rFonts w:asciiTheme="minorHAnsi" w:hAnsiTheme="minorHAnsi" w:cstheme="minorBidi"/>
          <w:noProof/>
          <w:sz w:val="22"/>
        </w:rPr>
      </w:pPr>
      <w:r>
        <w:fldChar w:fldCharType="begin"/>
      </w:r>
      <w:r>
        <w:instrText xml:space="preserve"> TOC \o "1-2" \h \z \u </w:instrText>
      </w:r>
      <w:r>
        <w:fldChar w:fldCharType="separate"/>
      </w:r>
      <w:hyperlink w:anchor="_Toc3473956" w:history="1">
        <w:r w:rsidR="00D277D0" w:rsidRPr="00896674">
          <w:rPr>
            <w:rStyle w:val="Hyperlink"/>
            <w:noProof/>
          </w:rPr>
          <w:t>1. FSW Command Template</w:t>
        </w:r>
        <w:r w:rsidR="00D277D0">
          <w:rPr>
            <w:noProof/>
            <w:webHidden/>
          </w:rPr>
          <w:tab/>
        </w:r>
        <w:r w:rsidR="00D277D0">
          <w:rPr>
            <w:noProof/>
            <w:webHidden/>
          </w:rPr>
          <w:fldChar w:fldCharType="begin"/>
        </w:r>
        <w:r w:rsidR="00D277D0">
          <w:rPr>
            <w:noProof/>
            <w:webHidden/>
          </w:rPr>
          <w:instrText xml:space="preserve"> PAGEREF _Toc3473956 \h </w:instrText>
        </w:r>
        <w:r w:rsidR="00D277D0">
          <w:rPr>
            <w:noProof/>
            <w:webHidden/>
          </w:rPr>
        </w:r>
        <w:r w:rsidR="00D277D0">
          <w:rPr>
            <w:noProof/>
            <w:webHidden/>
          </w:rPr>
          <w:fldChar w:fldCharType="separate"/>
        </w:r>
        <w:r w:rsidR="00D277D0">
          <w:rPr>
            <w:noProof/>
            <w:webHidden/>
          </w:rPr>
          <w:t>2</w:t>
        </w:r>
        <w:r w:rsidR="00D277D0">
          <w:rPr>
            <w:noProof/>
            <w:webHidden/>
          </w:rPr>
          <w:fldChar w:fldCharType="end"/>
        </w:r>
      </w:hyperlink>
    </w:p>
    <w:p w:rsidR="00D277D0" w:rsidRDefault="002C577C">
      <w:pPr>
        <w:pStyle w:val="TOC1"/>
        <w:tabs>
          <w:tab w:val="right" w:leader="dot" w:pos="9350"/>
        </w:tabs>
        <w:rPr>
          <w:rFonts w:asciiTheme="minorHAnsi" w:hAnsiTheme="minorHAnsi" w:cstheme="minorBidi"/>
          <w:noProof/>
          <w:sz w:val="22"/>
        </w:rPr>
      </w:pPr>
      <w:hyperlink w:anchor="_Toc3473957" w:history="1">
        <w:r w:rsidR="00D277D0" w:rsidRPr="00896674">
          <w:rPr>
            <w:rStyle w:val="Hyperlink"/>
            <w:noProof/>
          </w:rPr>
          <w:t>2. Format Requirements</w:t>
        </w:r>
        <w:r w:rsidR="00D277D0">
          <w:rPr>
            <w:noProof/>
            <w:webHidden/>
          </w:rPr>
          <w:tab/>
        </w:r>
        <w:r w:rsidR="00D277D0">
          <w:rPr>
            <w:noProof/>
            <w:webHidden/>
          </w:rPr>
          <w:fldChar w:fldCharType="begin"/>
        </w:r>
        <w:r w:rsidR="00D277D0">
          <w:rPr>
            <w:noProof/>
            <w:webHidden/>
          </w:rPr>
          <w:instrText xml:space="preserve"> PAGEREF _Toc3473957 \h </w:instrText>
        </w:r>
        <w:r w:rsidR="00D277D0">
          <w:rPr>
            <w:noProof/>
            <w:webHidden/>
          </w:rPr>
        </w:r>
        <w:r w:rsidR="00D277D0">
          <w:rPr>
            <w:noProof/>
            <w:webHidden/>
          </w:rPr>
          <w:fldChar w:fldCharType="separate"/>
        </w:r>
        <w:r w:rsidR="00D277D0">
          <w:rPr>
            <w:noProof/>
            <w:webHidden/>
          </w:rPr>
          <w:t>3</w:t>
        </w:r>
        <w:r w:rsidR="00D277D0">
          <w:rPr>
            <w:noProof/>
            <w:webHidden/>
          </w:rPr>
          <w:fldChar w:fldCharType="end"/>
        </w:r>
      </w:hyperlink>
    </w:p>
    <w:p w:rsidR="00D277D0" w:rsidRDefault="002C577C">
      <w:pPr>
        <w:pStyle w:val="TOC1"/>
        <w:tabs>
          <w:tab w:val="right" w:leader="dot" w:pos="9350"/>
        </w:tabs>
        <w:rPr>
          <w:rFonts w:asciiTheme="minorHAnsi" w:hAnsiTheme="minorHAnsi" w:cstheme="minorBidi"/>
          <w:noProof/>
          <w:sz w:val="22"/>
        </w:rPr>
      </w:pPr>
      <w:hyperlink w:anchor="_Toc3473958" w:history="1">
        <w:r w:rsidR="00D277D0" w:rsidRPr="00896674">
          <w:rPr>
            <w:rStyle w:val="Hyperlink"/>
            <w:noProof/>
          </w:rPr>
          <w:t>3. Command Dictionary</w:t>
        </w:r>
        <w:r w:rsidR="00D277D0">
          <w:rPr>
            <w:noProof/>
            <w:webHidden/>
          </w:rPr>
          <w:tab/>
        </w:r>
        <w:r w:rsidR="00D277D0">
          <w:rPr>
            <w:noProof/>
            <w:webHidden/>
          </w:rPr>
          <w:fldChar w:fldCharType="begin"/>
        </w:r>
        <w:r w:rsidR="00D277D0">
          <w:rPr>
            <w:noProof/>
            <w:webHidden/>
          </w:rPr>
          <w:instrText xml:space="preserve"> PAGEREF _Toc3473958 \h </w:instrText>
        </w:r>
        <w:r w:rsidR="00D277D0">
          <w:rPr>
            <w:noProof/>
            <w:webHidden/>
          </w:rPr>
        </w:r>
        <w:r w:rsidR="00D277D0">
          <w:rPr>
            <w:noProof/>
            <w:webHidden/>
          </w:rPr>
          <w:fldChar w:fldCharType="separate"/>
        </w:r>
        <w:r w:rsidR="00D277D0">
          <w:rPr>
            <w:noProof/>
            <w:webHidden/>
          </w:rPr>
          <w:t>4</w:t>
        </w:r>
        <w:r w:rsidR="00D277D0">
          <w:rPr>
            <w:noProof/>
            <w:webHidden/>
          </w:rPr>
          <w:fldChar w:fldCharType="end"/>
        </w:r>
      </w:hyperlink>
    </w:p>
    <w:p w:rsidR="00D277D0" w:rsidRDefault="002C577C">
      <w:pPr>
        <w:pStyle w:val="TOC1"/>
        <w:tabs>
          <w:tab w:val="right" w:leader="dot" w:pos="9350"/>
        </w:tabs>
        <w:rPr>
          <w:rFonts w:asciiTheme="minorHAnsi" w:hAnsiTheme="minorHAnsi" w:cstheme="minorBidi"/>
          <w:noProof/>
          <w:sz w:val="22"/>
        </w:rPr>
      </w:pPr>
      <w:hyperlink w:anchor="_Toc3473959" w:history="1">
        <w:r w:rsidR="00D277D0" w:rsidRPr="00896674">
          <w:rPr>
            <w:rStyle w:val="Hyperlink"/>
            <w:noProof/>
          </w:rPr>
          <w:t>4. Appendix</w:t>
        </w:r>
        <w:r w:rsidR="00D277D0">
          <w:rPr>
            <w:noProof/>
            <w:webHidden/>
          </w:rPr>
          <w:tab/>
        </w:r>
        <w:r w:rsidR="00D277D0">
          <w:rPr>
            <w:noProof/>
            <w:webHidden/>
          </w:rPr>
          <w:fldChar w:fldCharType="begin"/>
        </w:r>
        <w:r w:rsidR="00D277D0">
          <w:rPr>
            <w:noProof/>
            <w:webHidden/>
          </w:rPr>
          <w:instrText xml:space="preserve"> PAGEREF _Toc3473959 \h </w:instrText>
        </w:r>
        <w:r w:rsidR="00D277D0">
          <w:rPr>
            <w:noProof/>
            <w:webHidden/>
          </w:rPr>
        </w:r>
        <w:r w:rsidR="00D277D0">
          <w:rPr>
            <w:noProof/>
            <w:webHidden/>
          </w:rPr>
          <w:fldChar w:fldCharType="separate"/>
        </w:r>
        <w:r w:rsidR="00D277D0">
          <w:rPr>
            <w:noProof/>
            <w:webHidden/>
          </w:rPr>
          <w:t>8</w:t>
        </w:r>
        <w:r w:rsidR="00D277D0">
          <w:rPr>
            <w:noProof/>
            <w:webHidden/>
          </w:rPr>
          <w:fldChar w:fldCharType="end"/>
        </w:r>
      </w:hyperlink>
    </w:p>
    <w:p w:rsidR="00D277D0" w:rsidRDefault="002C577C">
      <w:pPr>
        <w:pStyle w:val="TOC2"/>
        <w:tabs>
          <w:tab w:val="right" w:leader="dot" w:pos="9350"/>
        </w:tabs>
        <w:rPr>
          <w:rFonts w:asciiTheme="minorHAnsi" w:hAnsiTheme="minorHAnsi" w:cstheme="minorBidi"/>
          <w:noProof/>
          <w:sz w:val="22"/>
        </w:rPr>
      </w:pPr>
      <w:hyperlink w:anchor="_Toc3473960" w:history="1">
        <w:r w:rsidR="00D277D0" w:rsidRPr="00896674">
          <w:rPr>
            <w:rStyle w:val="Hyperlink"/>
            <w:noProof/>
          </w:rPr>
          <w:t>4.1 Byte-by-byte Breakdown of Mini-NS CCSDS Packet</w:t>
        </w:r>
        <w:r w:rsidR="00D277D0">
          <w:rPr>
            <w:noProof/>
            <w:webHidden/>
          </w:rPr>
          <w:tab/>
        </w:r>
        <w:r w:rsidR="00D277D0">
          <w:rPr>
            <w:noProof/>
            <w:webHidden/>
          </w:rPr>
          <w:fldChar w:fldCharType="begin"/>
        </w:r>
        <w:r w:rsidR="00D277D0">
          <w:rPr>
            <w:noProof/>
            <w:webHidden/>
          </w:rPr>
          <w:instrText xml:space="preserve"> PAGEREF _Toc3473960 \h </w:instrText>
        </w:r>
        <w:r w:rsidR="00D277D0">
          <w:rPr>
            <w:noProof/>
            <w:webHidden/>
          </w:rPr>
        </w:r>
        <w:r w:rsidR="00D277D0">
          <w:rPr>
            <w:noProof/>
            <w:webHidden/>
          </w:rPr>
          <w:fldChar w:fldCharType="separate"/>
        </w:r>
        <w:r w:rsidR="00D277D0">
          <w:rPr>
            <w:noProof/>
            <w:webHidden/>
          </w:rPr>
          <w:t>8</w:t>
        </w:r>
        <w:r w:rsidR="00D277D0">
          <w:rPr>
            <w:noProof/>
            <w:webHidden/>
          </w:rPr>
          <w:fldChar w:fldCharType="end"/>
        </w:r>
      </w:hyperlink>
    </w:p>
    <w:p w:rsidR="00D277D0" w:rsidRDefault="002C577C">
      <w:pPr>
        <w:pStyle w:val="TOC2"/>
        <w:tabs>
          <w:tab w:val="right" w:leader="dot" w:pos="9350"/>
        </w:tabs>
        <w:rPr>
          <w:rFonts w:asciiTheme="minorHAnsi" w:hAnsiTheme="minorHAnsi" w:cstheme="minorBidi"/>
          <w:noProof/>
          <w:sz w:val="22"/>
        </w:rPr>
      </w:pPr>
      <w:hyperlink w:anchor="_Toc3473961" w:history="1">
        <w:r w:rsidR="00D277D0" w:rsidRPr="00896674">
          <w:rPr>
            <w:rStyle w:val="Hyperlink"/>
            <w:noProof/>
          </w:rPr>
          <w:t>4.2 APID Table for Mini-NS CCSDS Packets</w:t>
        </w:r>
        <w:r w:rsidR="00D277D0">
          <w:rPr>
            <w:noProof/>
            <w:webHidden/>
          </w:rPr>
          <w:tab/>
        </w:r>
        <w:r w:rsidR="00D277D0">
          <w:rPr>
            <w:noProof/>
            <w:webHidden/>
          </w:rPr>
          <w:fldChar w:fldCharType="begin"/>
        </w:r>
        <w:r w:rsidR="00D277D0">
          <w:rPr>
            <w:noProof/>
            <w:webHidden/>
          </w:rPr>
          <w:instrText xml:space="preserve"> PAGEREF _Toc3473961 \h </w:instrText>
        </w:r>
        <w:r w:rsidR="00D277D0">
          <w:rPr>
            <w:noProof/>
            <w:webHidden/>
          </w:rPr>
        </w:r>
        <w:r w:rsidR="00D277D0">
          <w:rPr>
            <w:noProof/>
            <w:webHidden/>
          </w:rPr>
          <w:fldChar w:fldCharType="separate"/>
        </w:r>
        <w:r w:rsidR="00D277D0">
          <w:rPr>
            <w:noProof/>
            <w:webHidden/>
          </w:rPr>
          <w:t>9</w:t>
        </w:r>
        <w:r w:rsidR="00D277D0">
          <w:rPr>
            <w:noProof/>
            <w:webHidden/>
          </w:rPr>
          <w:fldChar w:fldCharType="end"/>
        </w:r>
      </w:hyperlink>
    </w:p>
    <w:p w:rsidR="007A0BF1" w:rsidRPr="007A0BF1" w:rsidRDefault="001B44B2" w:rsidP="00D248E0">
      <w:pPr>
        <w:rPr>
          <w:rFonts w:cs="Times New Roman"/>
        </w:rPr>
      </w:pPr>
      <w:r>
        <w:fldChar w:fldCharType="end"/>
      </w:r>
    </w:p>
    <w:p w:rsidR="002252B2" w:rsidRDefault="002252B2">
      <w:pPr>
        <w:rPr>
          <w:rFonts w:cs="Times New Roman"/>
        </w:rPr>
      </w:pPr>
      <w:r>
        <w:rPr>
          <w:rFonts w:cs="Times New Roman"/>
        </w:rPr>
        <w:br w:type="page"/>
      </w:r>
    </w:p>
    <w:p w:rsidR="007A0BF1" w:rsidRPr="00FB22C9" w:rsidRDefault="007A0BF1">
      <w:pPr>
        <w:rPr>
          <w:rFonts w:cs="Times New Roman"/>
        </w:rPr>
      </w:pPr>
    </w:p>
    <w:p w:rsidR="00FB22C9" w:rsidRPr="00FB22C9" w:rsidRDefault="002252B2" w:rsidP="002252B2">
      <w:pPr>
        <w:pStyle w:val="Heading1"/>
      </w:pPr>
      <w:bookmarkStart w:id="0" w:name="_Toc3473956"/>
      <w:r>
        <w:t>FSW Command Template</w:t>
      </w:r>
      <w:bookmarkEnd w:id="0"/>
    </w:p>
    <w:p w:rsidR="002252B2" w:rsidRPr="002252B2" w:rsidRDefault="002252B2" w:rsidP="002252B2">
      <w:pPr>
        <w:pBdr>
          <w:bottom w:val="single" w:sz="4" w:space="1" w:color="auto"/>
        </w:pBdr>
        <w:rPr>
          <w:rFonts w:cs="Times New Roman"/>
          <w:szCs w:val="32"/>
        </w:rPr>
      </w:pPr>
    </w:p>
    <w:p w:rsidR="00FB22C9" w:rsidRDefault="00FB22C9">
      <w:pPr>
        <w:rPr>
          <w:rFonts w:cs="Times New Roman"/>
          <w:b/>
          <w:sz w:val="32"/>
          <w:szCs w:val="32"/>
          <w:u w:val="single"/>
        </w:rPr>
      </w:pPr>
      <w:r w:rsidRPr="00FB22C9">
        <w:rPr>
          <w:rFonts w:cs="Times New Roman"/>
          <w:b/>
          <w:sz w:val="32"/>
          <w:szCs w:val="32"/>
          <w:u w:val="single"/>
        </w:rPr>
        <w:t>Function Name</w:t>
      </w:r>
    </w:p>
    <w:p w:rsidR="00FB22C9" w:rsidRPr="00FB22C9" w:rsidRDefault="00FB22C9" w:rsidP="00FB22C9">
      <w:pPr>
        <w:ind w:left="720" w:hanging="720"/>
        <w:rPr>
          <w:rFonts w:cs="Times New Roman"/>
          <w:szCs w:val="32"/>
        </w:rPr>
      </w:pPr>
      <w:r>
        <w:rPr>
          <w:rFonts w:cs="Times New Roman"/>
          <w:szCs w:val="32"/>
          <w:u w:val="single"/>
        </w:rPr>
        <w:t>Description:</w:t>
      </w:r>
      <w:r>
        <w:rPr>
          <w:rFonts w:cs="Times New Roman"/>
          <w:szCs w:val="32"/>
        </w:rPr>
        <w:t xml:space="preserve"> A brief description of the command.</w:t>
      </w:r>
    </w:p>
    <w:p w:rsidR="00FB22C9" w:rsidRDefault="00FB22C9" w:rsidP="00FB22C9">
      <w:pPr>
        <w:ind w:left="720" w:hanging="720"/>
        <w:rPr>
          <w:rFonts w:cs="Times New Roman"/>
          <w:szCs w:val="32"/>
        </w:rPr>
      </w:pPr>
      <w:r>
        <w:rPr>
          <w:rFonts w:cs="Times New Roman"/>
          <w:szCs w:val="32"/>
          <w:u w:val="single"/>
        </w:rPr>
        <w:t>Syntax:</w:t>
      </w:r>
      <w:r>
        <w:rPr>
          <w:rFonts w:cs="Times New Roman"/>
          <w:szCs w:val="32"/>
        </w:rPr>
        <w:t xml:space="preserve"> This will give a general idea for the syntax of an FSW command. All fields will be specified and keywords/symbols for those fields are identified.</w:t>
      </w:r>
    </w:p>
    <w:p w:rsidR="006C4FA8" w:rsidRDefault="006C4FA8" w:rsidP="00FB22C9">
      <w:pPr>
        <w:ind w:left="720" w:hanging="720"/>
        <w:rPr>
          <w:rFonts w:cs="Times New Roman"/>
          <w:szCs w:val="32"/>
        </w:rPr>
      </w:pPr>
      <w:r>
        <w:rPr>
          <w:rFonts w:cs="Times New Roman"/>
          <w:szCs w:val="32"/>
          <w:u w:val="single"/>
        </w:rPr>
        <w:t>Example:</w:t>
      </w:r>
      <w:r>
        <w:rPr>
          <w:rFonts w:cs="Times New Roman"/>
          <w:szCs w:val="32"/>
        </w:rPr>
        <w:t xml:space="preserve"> An example of the syntax to use.</w:t>
      </w:r>
    </w:p>
    <w:p w:rsidR="00A456B7" w:rsidRDefault="00A456B7" w:rsidP="00FB22C9">
      <w:pPr>
        <w:ind w:left="720" w:hanging="720"/>
        <w:rPr>
          <w:rFonts w:cs="Times New Roman"/>
          <w:szCs w:val="32"/>
        </w:rPr>
      </w:pPr>
      <w:r>
        <w:rPr>
          <w:rFonts w:cs="Times New Roman"/>
          <w:szCs w:val="32"/>
          <w:u w:val="single"/>
        </w:rPr>
        <w:t>Command Length:</w:t>
      </w:r>
      <w:r>
        <w:rPr>
          <w:rFonts w:cs="Times New Roman"/>
          <w:szCs w:val="32"/>
        </w:rPr>
        <w:t xml:space="preserve"> The length of the command in bytes. Fields in the commands have fixed length. </w:t>
      </w:r>
      <w:r w:rsidR="0008273B">
        <w:rPr>
          <w:rFonts w:cs="Times New Roman"/>
          <w:szCs w:val="32"/>
        </w:rPr>
        <w:t xml:space="preserve">The length of a command includes the newline character which is used to terminate Mini-NS commands. </w:t>
      </w:r>
    </w:p>
    <w:p w:rsidR="009309B1" w:rsidRDefault="00FB22C9" w:rsidP="00FB22C9">
      <w:pPr>
        <w:ind w:left="720" w:hanging="720"/>
        <w:rPr>
          <w:rFonts w:cs="Times New Roman"/>
          <w:szCs w:val="32"/>
        </w:rPr>
      </w:pPr>
      <w:r>
        <w:rPr>
          <w:rFonts w:cs="Times New Roman"/>
          <w:szCs w:val="32"/>
          <w:u w:val="single"/>
        </w:rPr>
        <w:t>Field Format:</w:t>
      </w:r>
      <w:r>
        <w:rPr>
          <w:rFonts w:cs="Times New Roman"/>
          <w:szCs w:val="32"/>
        </w:rPr>
        <w:t xml:space="preserve"> </w:t>
      </w:r>
    </w:p>
    <w:p w:rsidR="00FB22C9" w:rsidRDefault="00FB22C9" w:rsidP="009309B1">
      <w:pPr>
        <w:pStyle w:val="ListParagraph"/>
        <w:numPr>
          <w:ilvl w:val="0"/>
          <w:numId w:val="25"/>
        </w:numPr>
        <w:rPr>
          <w:rFonts w:cs="Times New Roman"/>
          <w:szCs w:val="32"/>
        </w:rPr>
      </w:pPr>
      <w:r w:rsidRPr="009309B1">
        <w:rPr>
          <w:rFonts w:cs="Times New Roman"/>
          <w:szCs w:val="32"/>
        </w:rPr>
        <w:t>A breakdown of each field listed in the command syntax. The data type (</w:t>
      </w:r>
      <w:proofErr w:type="spellStart"/>
      <w:r w:rsidRPr="009309B1">
        <w:rPr>
          <w:rFonts w:cs="Times New Roman"/>
          <w:szCs w:val="32"/>
        </w:rPr>
        <w:t>ie</w:t>
      </w:r>
      <w:proofErr w:type="spellEnd"/>
      <w:r w:rsidRPr="009309B1">
        <w:rPr>
          <w:rFonts w:cs="Times New Roman"/>
          <w:szCs w:val="32"/>
        </w:rPr>
        <w:t>. INT, FLOAT, CHAR), the allowed range, as well as a description for that field are provided.</w:t>
      </w:r>
    </w:p>
    <w:p w:rsidR="009309B1" w:rsidRDefault="009309B1" w:rsidP="009309B1">
      <w:pPr>
        <w:pStyle w:val="ListParagraph"/>
        <w:numPr>
          <w:ilvl w:val="0"/>
          <w:numId w:val="25"/>
        </w:numPr>
        <w:rPr>
          <w:rFonts w:cs="Times New Roman"/>
          <w:szCs w:val="32"/>
        </w:rPr>
      </w:pPr>
      <w:r>
        <w:rPr>
          <w:rFonts w:cs="Times New Roman"/>
          <w:szCs w:val="32"/>
        </w:rPr>
        <w:t>Each command starts with a naming sequence, which is an ASCII character string</w:t>
      </w:r>
    </w:p>
    <w:p w:rsidR="009309B1" w:rsidRDefault="009309B1" w:rsidP="009309B1">
      <w:pPr>
        <w:pStyle w:val="ListParagraph"/>
        <w:numPr>
          <w:ilvl w:val="0"/>
          <w:numId w:val="25"/>
        </w:numPr>
        <w:rPr>
          <w:rFonts w:cs="Times New Roman"/>
          <w:szCs w:val="32"/>
        </w:rPr>
      </w:pPr>
      <w:r>
        <w:rPr>
          <w:rFonts w:cs="Times New Roman"/>
          <w:szCs w:val="32"/>
        </w:rPr>
        <w:t>Most commands include a detector number field, which allows commands to be sent to one of the two Mini-NS boards.</w:t>
      </w:r>
    </w:p>
    <w:p w:rsidR="00294212" w:rsidRPr="00294212" w:rsidRDefault="00294212" w:rsidP="00294212">
      <w:pPr>
        <w:ind w:left="720" w:hanging="720"/>
        <w:rPr>
          <w:rFonts w:cs="Times New Roman"/>
          <w:szCs w:val="32"/>
        </w:rPr>
      </w:pPr>
      <w:r>
        <w:rPr>
          <w:rFonts w:cs="Times New Roman"/>
          <w:szCs w:val="32"/>
          <w:u w:val="single"/>
        </w:rPr>
        <w:t>Byte Conversion:</w:t>
      </w:r>
      <w:r>
        <w:rPr>
          <w:rFonts w:cs="Times New Roman"/>
          <w:szCs w:val="32"/>
        </w:rPr>
        <w:t xml:space="preserve"> A conversion value to convert the ASCII command to a hex sequence for packing into a Payload Command Packet, RAW_BYTES section.</w:t>
      </w:r>
    </w:p>
    <w:p w:rsidR="00FB22C9" w:rsidRDefault="00FB22C9" w:rsidP="00FB22C9">
      <w:pPr>
        <w:ind w:left="720" w:hanging="720"/>
        <w:rPr>
          <w:rFonts w:cs="Times New Roman"/>
          <w:szCs w:val="32"/>
        </w:rPr>
      </w:pPr>
      <w:r>
        <w:rPr>
          <w:rFonts w:cs="Times New Roman"/>
          <w:szCs w:val="32"/>
          <w:u w:val="single"/>
        </w:rPr>
        <w:t>Loop Status:</w:t>
      </w:r>
      <w:r>
        <w:rPr>
          <w:rFonts w:cs="Times New Roman"/>
          <w:szCs w:val="32"/>
        </w:rPr>
        <w:t xml:space="preserve"> Yes/no whether the system will begin a looping sequence after receiving this command.</w:t>
      </w:r>
    </w:p>
    <w:p w:rsidR="00FB22C9" w:rsidRDefault="00FB22C9" w:rsidP="00FB22C9">
      <w:pPr>
        <w:ind w:left="720" w:hanging="720"/>
        <w:rPr>
          <w:rFonts w:cs="Times New Roman"/>
          <w:szCs w:val="32"/>
        </w:rPr>
      </w:pPr>
      <w:r>
        <w:rPr>
          <w:rFonts w:cs="Times New Roman"/>
          <w:szCs w:val="32"/>
          <w:u w:val="single"/>
        </w:rPr>
        <w:t>Latency:</w:t>
      </w:r>
      <w:r>
        <w:rPr>
          <w:rFonts w:cs="Times New Roman"/>
          <w:szCs w:val="32"/>
        </w:rPr>
        <w:t xml:space="preserve"> The latency associated with this command. This number indicates the amount of time to wait before issuing any further commands.</w:t>
      </w:r>
    </w:p>
    <w:p w:rsidR="00FB22C9" w:rsidRDefault="00FB22C9" w:rsidP="00FB22C9">
      <w:pPr>
        <w:ind w:left="720" w:hanging="720"/>
        <w:rPr>
          <w:rFonts w:cs="Times New Roman"/>
          <w:szCs w:val="32"/>
        </w:rPr>
      </w:pPr>
      <w:r>
        <w:rPr>
          <w:rFonts w:cs="Times New Roman"/>
          <w:szCs w:val="32"/>
          <w:u w:val="single"/>
        </w:rPr>
        <w:t>Sub-commands:</w:t>
      </w:r>
      <w:r>
        <w:rPr>
          <w:rFonts w:cs="Times New Roman"/>
          <w:szCs w:val="32"/>
        </w:rPr>
        <w:t xml:space="preserve"> A list of commands which may be issued while this command is looping, if applicable.</w:t>
      </w:r>
    </w:p>
    <w:p w:rsidR="00FB22C9" w:rsidRDefault="00FB22C9" w:rsidP="00FB22C9">
      <w:pPr>
        <w:ind w:left="720" w:hanging="720"/>
        <w:rPr>
          <w:rFonts w:cs="Times New Roman"/>
          <w:szCs w:val="32"/>
        </w:rPr>
      </w:pPr>
      <w:r>
        <w:rPr>
          <w:rFonts w:cs="Times New Roman"/>
          <w:szCs w:val="32"/>
          <w:u w:val="single"/>
        </w:rPr>
        <w:t>Return Type:</w:t>
      </w:r>
      <w:r>
        <w:rPr>
          <w:rFonts w:cs="Times New Roman"/>
          <w:szCs w:val="32"/>
        </w:rPr>
        <w:t xml:space="preserve"> All Mini-NS return values come in the form of CCSDS packets. The APID of that packet indicates what type it is. Possible values are listed in this section.</w:t>
      </w:r>
    </w:p>
    <w:p w:rsidR="006C4FA8" w:rsidRPr="006C4FA8" w:rsidRDefault="006C4FA8" w:rsidP="00FB22C9">
      <w:pPr>
        <w:ind w:left="720" w:hanging="720"/>
        <w:rPr>
          <w:rFonts w:cs="Times New Roman"/>
          <w:szCs w:val="32"/>
        </w:rPr>
      </w:pPr>
      <w:r>
        <w:rPr>
          <w:rFonts w:cs="Times New Roman"/>
          <w:szCs w:val="32"/>
          <w:u w:val="single"/>
        </w:rPr>
        <w:t>Byte Breakdown:</w:t>
      </w:r>
      <w:r>
        <w:rPr>
          <w:rFonts w:cs="Times New Roman"/>
          <w:szCs w:val="32"/>
        </w:rPr>
        <w:t xml:space="preserve"> A description of all of the byte fields within the event or packet. </w:t>
      </w:r>
    </w:p>
    <w:p w:rsidR="009309B1" w:rsidRDefault="009309B1" w:rsidP="00FB22C9">
      <w:pPr>
        <w:ind w:left="720" w:hanging="720"/>
        <w:rPr>
          <w:rFonts w:cs="Times New Roman"/>
          <w:szCs w:val="32"/>
        </w:rPr>
      </w:pPr>
    </w:p>
    <w:p w:rsidR="002252B2" w:rsidRDefault="002252B2">
      <w:pPr>
        <w:rPr>
          <w:rFonts w:cs="Times New Roman"/>
          <w:szCs w:val="32"/>
        </w:rPr>
      </w:pPr>
      <w:r>
        <w:rPr>
          <w:rFonts w:cs="Times New Roman"/>
          <w:szCs w:val="32"/>
        </w:rPr>
        <w:br w:type="page"/>
      </w:r>
    </w:p>
    <w:p w:rsidR="002252B2" w:rsidRDefault="002252B2" w:rsidP="002252B2">
      <w:pPr>
        <w:pStyle w:val="Heading1"/>
      </w:pPr>
      <w:bookmarkStart w:id="1" w:name="_Toc3473957"/>
      <w:r>
        <w:lastRenderedPageBreak/>
        <w:t>Format Requirements</w:t>
      </w:r>
      <w:bookmarkEnd w:id="1"/>
    </w:p>
    <w:p w:rsidR="002252B2" w:rsidRDefault="002252B2" w:rsidP="002252B2">
      <w:pPr>
        <w:pStyle w:val="Body"/>
        <w:contextualSpacing/>
      </w:pPr>
      <w:r>
        <w:t>C</w:t>
      </w:r>
      <w:r w:rsidRPr="00024D93">
        <w:t xml:space="preserve">ommands are </w:t>
      </w:r>
      <w:r>
        <w:t>sent to the instrument</w:t>
      </w:r>
      <w:r w:rsidRPr="00024D93">
        <w:t xml:space="preserve"> as ASCII</w:t>
      </w:r>
      <w:r>
        <w:t xml:space="preserve"> statements. Bytes received by the RS422 are interpreted as ASCII characters. </w:t>
      </w:r>
    </w:p>
    <w:p w:rsidR="002252B2" w:rsidRDefault="002252B2" w:rsidP="002252B2">
      <w:pPr>
        <w:pStyle w:val="Body"/>
        <w:contextualSpacing/>
      </w:pPr>
    </w:p>
    <w:p w:rsidR="002252B2" w:rsidRDefault="00177D44" w:rsidP="002252B2">
      <w:pPr>
        <w:pStyle w:val="Body"/>
        <w:contextualSpacing/>
      </w:pPr>
      <w:r>
        <w:t>All commands have p</w:t>
      </w:r>
      <w:r w:rsidR="002252B2">
        <w:t xml:space="preserve">arameters </w:t>
      </w:r>
      <w:r>
        <w:t>which</w:t>
      </w:r>
      <w:r w:rsidR="002252B2">
        <w:t xml:space="preserve"> follow the command</w:t>
      </w:r>
      <w:r>
        <w:t xml:space="preserve">. Those parameters </w:t>
      </w:r>
      <w:r w:rsidR="002252B2">
        <w:t>can be either</w:t>
      </w:r>
      <w:r w:rsidR="002252B2" w:rsidRPr="00024D93">
        <w:t xml:space="preserve"> integer</w:t>
      </w:r>
      <w:r w:rsidR="002252B2">
        <w:t>s, floats, or string</w:t>
      </w:r>
      <w:r w:rsidR="002252B2" w:rsidRPr="00024D93">
        <w:t>s</w:t>
      </w:r>
      <w:r w:rsidR="002252B2">
        <w:t xml:space="preserve">, as </w:t>
      </w:r>
      <w:r>
        <w:t>documented</w:t>
      </w:r>
      <w:r w:rsidR="002252B2">
        <w:t xml:space="preserve"> below</w:t>
      </w:r>
      <w:r w:rsidR="002252B2" w:rsidRPr="00024D93">
        <w:t xml:space="preserve">. </w:t>
      </w:r>
      <w:r w:rsidR="002252B2">
        <w:t>All parameters are required</w:t>
      </w:r>
      <w:r>
        <w:t>, and will be parsed as</w:t>
      </w:r>
      <w:r w:rsidR="002252B2">
        <w:t xml:space="preserve"> the expected data type. Any input given to the command will be parsed as the data type given. </w:t>
      </w:r>
      <w:r>
        <w:t>If the number of parameters is too few or too many, the command will be rejected with a Command Failure packet (0x01).</w:t>
      </w:r>
      <w:r w:rsidR="002252B2">
        <w:t xml:space="preserve"> </w:t>
      </w:r>
    </w:p>
    <w:p w:rsidR="002252B2" w:rsidRDefault="002252B2" w:rsidP="002252B2">
      <w:pPr>
        <w:pStyle w:val="Body"/>
        <w:contextualSpacing/>
      </w:pPr>
    </w:p>
    <w:p w:rsidR="00177D44" w:rsidRDefault="002252B2" w:rsidP="00177D44">
      <w:pPr>
        <w:pStyle w:val="Body"/>
        <w:numPr>
          <w:ilvl w:val="0"/>
          <w:numId w:val="28"/>
        </w:numPr>
        <w:contextualSpacing/>
        <w:rPr>
          <w:b/>
        </w:rPr>
      </w:pPr>
      <w:r w:rsidRPr="00042BF8">
        <w:rPr>
          <w:b/>
        </w:rPr>
        <w:t>The parsing relies on the “_”</w:t>
      </w:r>
      <w:r>
        <w:rPr>
          <w:b/>
        </w:rPr>
        <w:t xml:space="preserve"> (underscore)</w:t>
      </w:r>
      <w:r w:rsidRPr="00042BF8">
        <w:rPr>
          <w:b/>
        </w:rPr>
        <w:t xml:space="preserve"> character. </w:t>
      </w:r>
    </w:p>
    <w:p w:rsidR="002252B2" w:rsidRPr="00177D44" w:rsidRDefault="00177D44" w:rsidP="002252B2">
      <w:pPr>
        <w:pStyle w:val="Body"/>
        <w:contextualSpacing/>
      </w:pPr>
      <w:r>
        <w:t>Parameters and naming sequences not separated by the underscore will not be recognized by the system.</w:t>
      </w:r>
    </w:p>
    <w:p w:rsidR="002252B2" w:rsidRDefault="002252B2" w:rsidP="002252B2">
      <w:pPr>
        <w:pStyle w:val="Body"/>
        <w:contextualSpacing/>
      </w:pPr>
    </w:p>
    <w:p w:rsidR="00177D44" w:rsidRDefault="002252B2" w:rsidP="002252B2">
      <w:pPr>
        <w:pStyle w:val="Body"/>
        <w:contextualSpacing/>
      </w:pPr>
      <w:r>
        <w:t xml:space="preserve">The number which follows </w:t>
      </w:r>
      <w:r w:rsidR="00177D44">
        <w:t xml:space="preserve">almost all </w:t>
      </w:r>
      <w:r>
        <w:t>the command</w:t>
      </w:r>
      <w:r w:rsidR="00177D44">
        <w:t>s</w:t>
      </w:r>
      <w:r>
        <w:t xml:space="preserve"> is the </w:t>
      </w:r>
      <w:r w:rsidRPr="00177D44">
        <w:t>Detector ID (0 or 1) indicated as “#” (pound)</w:t>
      </w:r>
      <w:r>
        <w:t xml:space="preserve"> in the command list below. </w:t>
      </w:r>
      <w:r w:rsidR="00177D44">
        <w:t xml:space="preserve">The Mini-NS is comprised of two separate boards and commands need to be addressed to one or the other board. </w:t>
      </w:r>
    </w:p>
    <w:p w:rsidR="00177D44" w:rsidRDefault="00177D44" w:rsidP="002252B2">
      <w:pPr>
        <w:pStyle w:val="Body"/>
        <w:contextualSpacing/>
      </w:pPr>
    </w:p>
    <w:p w:rsidR="002252B2" w:rsidRDefault="00177D44" w:rsidP="002252B2">
      <w:pPr>
        <w:pStyle w:val="Body"/>
        <w:contextualSpacing/>
      </w:pPr>
      <w:r>
        <w:t xml:space="preserve">Each board will parse, but silently reject commands which are addressed to the other board. </w:t>
      </w:r>
      <w:r w:rsidR="002252B2">
        <w:t xml:space="preserve"> </w:t>
      </w:r>
    </w:p>
    <w:p w:rsidR="002252B2" w:rsidRDefault="002252B2" w:rsidP="002252B2">
      <w:pPr>
        <w:pStyle w:val="Body"/>
        <w:contextualSpacing/>
      </w:pPr>
    </w:p>
    <w:p w:rsidR="002252B2" w:rsidRPr="00667566" w:rsidRDefault="002252B2" w:rsidP="00177D44">
      <w:pPr>
        <w:pStyle w:val="Body"/>
        <w:numPr>
          <w:ilvl w:val="0"/>
          <w:numId w:val="28"/>
        </w:numPr>
        <w:contextualSpacing/>
      </w:pPr>
      <w:r>
        <w:rPr>
          <w:b/>
        </w:rPr>
        <w:t>Command</w:t>
      </w:r>
      <w:r w:rsidR="00177D44">
        <w:rPr>
          <w:b/>
        </w:rPr>
        <w:t>s</w:t>
      </w:r>
      <w:r>
        <w:rPr>
          <w:b/>
        </w:rPr>
        <w:t xml:space="preserve"> must be terminated with a newline “\n” character.</w:t>
      </w:r>
    </w:p>
    <w:p w:rsidR="002252B2" w:rsidRDefault="002252B2" w:rsidP="002252B2">
      <w:pPr>
        <w:pStyle w:val="Body"/>
        <w:contextualSpacing/>
      </w:pPr>
    </w:p>
    <w:p w:rsidR="002252B2" w:rsidRDefault="002252B2" w:rsidP="002252B2">
      <w:pPr>
        <w:pStyle w:val="Body"/>
        <w:contextualSpacing/>
      </w:pPr>
      <w:r>
        <w:t xml:space="preserve">On the </w:t>
      </w:r>
      <w:r w:rsidR="00177D44">
        <w:t>completion of a command,</w:t>
      </w:r>
      <w:r>
        <w:t xml:space="preserve"> the return value</w:t>
      </w:r>
      <w:r w:rsidR="00177D44">
        <w:t xml:space="preserve"> </w:t>
      </w:r>
      <w:r>
        <w:t>will be written to the RS422 wrapped in a CCSDS packet; these return values are listed below each command. The success or failure of a command is indicated via the APID bytes (</w:t>
      </w:r>
      <w:proofErr w:type="spellStart"/>
      <w:r>
        <w:t>ie</w:t>
      </w:r>
      <w:proofErr w:type="spellEnd"/>
      <w:r>
        <w:t xml:space="preserve">. the type of packet returned), </w:t>
      </w:r>
      <w:r w:rsidR="00177D44">
        <w:t>see the appendix</w:t>
      </w:r>
      <w:r>
        <w:t>. All commanded functions return a CCSDS packet upon completion, but some output a packet other than SUCCESS if successful (</w:t>
      </w:r>
      <w:proofErr w:type="spellStart"/>
      <w:r>
        <w:t>eg</w:t>
      </w:r>
      <w:proofErr w:type="spellEnd"/>
      <w:r>
        <w:t xml:space="preserve">. </w:t>
      </w:r>
      <w:r w:rsidR="00177D44">
        <w:t>GETSTAT</w:t>
      </w:r>
      <w:r>
        <w:t xml:space="preserve"> returns a</w:t>
      </w:r>
      <w:r w:rsidR="00177D44">
        <w:t>n</w:t>
      </w:r>
      <w:r>
        <w:t xml:space="preserve"> SOH packet instead of a SUCCESS packet).</w:t>
      </w:r>
    </w:p>
    <w:p w:rsidR="002252B2" w:rsidRDefault="002252B2" w:rsidP="002252B2">
      <w:pPr>
        <w:rPr>
          <w:rFonts w:cs="Times New Roman"/>
          <w:szCs w:val="24"/>
        </w:rPr>
      </w:pPr>
    </w:p>
    <w:p w:rsidR="00177D44" w:rsidRDefault="00177D44">
      <w:pPr>
        <w:rPr>
          <w:rFonts w:cs="Times New Roman"/>
          <w:szCs w:val="24"/>
        </w:rPr>
      </w:pPr>
      <w:r>
        <w:rPr>
          <w:rFonts w:cs="Times New Roman"/>
          <w:szCs w:val="24"/>
        </w:rPr>
        <w:br w:type="page"/>
      </w:r>
    </w:p>
    <w:p w:rsidR="009309B1" w:rsidRDefault="002252B2" w:rsidP="002252B2">
      <w:pPr>
        <w:pStyle w:val="Heading1"/>
      </w:pPr>
      <w:bookmarkStart w:id="2" w:name="_Toc3473958"/>
      <w:r>
        <w:lastRenderedPageBreak/>
        <w:t>Command Dictionary</w:t>
      </w:r>
      <w:bookmarkEnd w:id="2"/>
    </w:p>
    <w:p w:rsidR="0008273B" w:rsidRDefault="0008273B" w:rsidP="00DA6FED">
      <w:pPr>
        <w:pStyle w:val="Heading2"/>
      </w:pPr>
      <w:r>
        <w:t>Get Status (NO-OP)</w:t>
      </w:r>
    </w:p>
    <w:p w:rsidR="0008273B" w:rsidRPr="00E72497" w:rsidRDefault="0008273B" w:rsidP="0008273B">
      <w:pPr>
        <w:ind w:left="720" w:hanging="720"/>
        <w:rPr>
          <w:rFonts w:cs="Times New Roman"/>
          <w:szCs w:val="24"/>
        </w:rPr>
      </w:pPr>
      <w:r w:rsidRPr="00E72497">
        <w:rPr>
          <w:rFonts w:cs="Times New Roman"/>
          <w:szCs w:val="24"/>
          <w:u w:val="single"/>
        </w:rPr>
        <w:t>Description:</w:t>
      </w:r>
      <w:r>
        <w:rPr>
          <w:rFonts w:cs="Times New Roman"/>
          <w:szCs w:val="24"/>
        </w:rPr>
        <w:t xml:space="preserve"> Request the Statement of Health information of the instrument. The Mini-NS will output a single SOH packet.</w:t>
      </w:r>
    </w:p>
    <w:p w:rsidR="0008273B" w:rsidRDefault="0008273B" w:rsidP="0008273B">
      <w:pPr>
        <w:ind w:left="720" w:hanging="720"/>
        <w:rPr>
          <w:rFonts w:cs="Times New Roman"/>
          <w:szCs w:val="24"/>
        </w:rPr>
      </w:pPr>
      <w:r w:rsidRPr="00E72497">
        <w:rPr>
          <w:rFonts w:cs="Times New Roman"/>
          <w:szCs w:val="24"/>
          <w:u w:val="single"/>
        </w:rPr>
        <w:t>Syntax:</w:t>
      </w:r>
      <w:r>
        <w:rPr>
          <w:rFonts w:cs="Times New Roman"/>
          <w:szCs w:val="24"/>
        </w:rPr>
        <w:t xml:space="preserve"> MNS_GETSTAT_#</w:t>
      </w:r>
    </w:p>
    <w:p w:rsidR="0008273B" w:rsidRPr="007A0BF1" w:rsidRDefault="0008273B" w:rsidP="0008273B">
      <w:pPr>
        <w:ind w:left="720" w:hanging="720"/>
        <w:rPr>
          <w:rFonts w:cs="Times New Roman"/>
          <w:szCs w:val="24"/>
        </w:rPr>
      </w:pPr>
      <w:r>
        <w:rPr>
          <w:rFonts w:cs="Times New Roman"/>
          <w:szCs w:val="24"/>
          <w:u w:val="single"/>
        </w:rPr>
        <w:t>Example:</w:t>
      </w:r>
      <w:r>
        <w:rPr>
          <w:rFonts w:cs="Times New Roman"/>
          <w:szCs w:val="24"/>
        </w:rPr>
        <w:t xml:space="preserve"> MNS_GETSTAT_0\n</w:t>
      </w:r>
    </w:p>
    <w:p w:rsidR="0008273B" w:rsidRPr="00A456B7" w:rsidRDefault="0008273B" w:rsidP="0008273B">
      <w:pPr>
        <w:ind w:left="720" w:hanging="720"/>
        <w:rPr>
          <w:rFonts w:cs="Times New Roman"/>
          <w:szCs w:val="24"/>
        </w:rPr>
      </w:pPr>
      <w:r>
        <w:rPr>
          <w:rFonts w:cs="Times New Roman"/>
          <w:szCs w:val="24"/>
          <w:u w:val="single"/>
        </w:rPr>
        <w:t>Command Length:</w:t>
      </w:r>
      <w:r>
        <w:rPr>
          <w:rFonts w:cs="Times New Roman"/>
          <w:szCs w:val="24"/>
        </w:rPr>
        <w:t xml:space="preserve"> 14 bytes</w:t>
      </w:r>
    </w:p>
    <w:p w:rsidR="0008273B" w:rsidRDefault="0008273B" w:rsidP="0008273B">
      <w:pPr>
        <w:ind w:left="720" w:hanging="720"/>
        <w:rPr>
          <w:rFonts w:cs="Times New Roman"/>
          <w:szCs w:val="24"/>
        </w:rPr>
      </w:pPr>
      <w:r w:rsidRPr="00E72497">
        <w:rPr>
          <w:rFonts w:cs="Times New Roman"/>
          <w:szCs w:val="24"/>
          <w:u w:val="single"/>
        </w:rPr>
        <w:t>Field Format:</w:t>
      </w:r>
      <w:r w:rsidRPr="00E72497">
        <w:rPr>
          <w:rFonts w:cs="Times New Roman"/>
          <w:szCs w:val="24"/>
        </w:rPr>
        <w:t xml:space="preserve"> </w:t>
      </w:r>
    </w:p>
    <w:p w:rsidR="0008273B" w:rsidRDefault="0008273B" w:rsidP="0008273B">
      <w:pPr>
        <w:ind w:left="720" w:hanging="720"/>
        <w:rPr>
          <w:rFonts w:cs="Times New Roman"/>
          <w:szCs w:val="24"/>
        </w:rPr>
      </w:pPr>
    </w:p>
    <w:tbl>
      <w:tblPr>
        <w:tblStyle w:val="GridTable4-Accent5"/>
        <w:tblW w:w="0" w:type="auto"/>
        <w:tblLook w:val="04A0" w:firstRow="1" w:lastRow="0" w:firstColumn="1" w:lastColumn="0" w:noHBand="0" w:noVBand="1"/>
      </w:tblPr>
      <w:tblGrid>
        <w:gridCol w:w="2196"/>
        <w:gridCol w:w="2299"/>
        <w:gridCol w:w="2018"/>
        <w:gridCol w:w="2117"/>
      </w:tblGrid>
      <w:tr w:rsidR="0008273B" w:rsidTr="002C57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08273B" w:rsidRDefault="0008273B" w:rsidP="002C577C">
            <w:pPr>
              <w:rPr>
                <w:rFonts w:cs="Times New Roman"/>
                <w:szCs w:val="24"/>
              </w:rPr>
            </w:pPr>
            <w:r>
              <w:rPr>
                <w:rFonts w:cs="Times New Roman"/>
                <w:szCs w:val="24"/>
              </w:rPr>
              <w:t>Format</w:t>
            </w:r>
          </w:p>
        </w:tc>
        <w:tc>
          <w:tcPr>
            <w:tcW w:w="2299" w:type="dxa"/>
          </w:tcPr>
          <w:p w:rsidR="0008273B" w:rsidRDefault="0008273B" w:rsidP="002C577C">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Description</w:t>
            </w:r>
          </w:p>
        </w:tc>
        <w:tc>
          <w:tcPr>
            <w:tcW w:w="2018" w:type="dxa"/>
          </w:tcPr>
          <w:p w:rsidR="0008273B" w:rsidRDefault="0008273B" w:rsidP="002C577C">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Data Type</w:t>
            </w:r>
          </w:p>
        </w:tc>
        <w:tc>
          <w:tcPr>
            <w:tcW w:w="2117" w:type="dxa"/>
          </w:tcPr>
          <w:p w:rsidR="0008273B" w:rsidRDefault="0008273B" w:rsidP="002C577C">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Value Range</w:t>
            </w:r>
          </w:p>
        </w:tc>
      </w:tr>
      <w:tr w:rsidR="0008273B" w:rsidTr="002C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08273B" w:rsidRDefault="0008273B" w:rsidP="0008273B">
            <w:pPr>
              <w:rPr>
                <w:rFonts w:cs="Times New Roman"/>
                <w:szCs w:val="24"/>
              </w:rPr>
            </w:pPr>
            <w:r>
              <w:rPr>
                <w:rFonts w:cs="Times New Roman"/>
                <w:szCs w:val="24"/>
              </w:rPr>
              <w:t>MNS_GETSTAT</w:t>
            </w:r>
          </w:p>
        </w:tc>
        <w:tc>
          <w:tcPr>
            <w:tcW w:w="2299"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Naming Sequence</w:t>
            </w:r>
          </w:p>
        </w:tc>
        <w:tc>
          <w:tcPr>
            <w:tcW w:w="2018"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ASCII string</w:t>
            </w:r>
          </w:p>
        </w:tc>
        <w:tc>
          <w:tcPr>
            <w:tcW w:w="2117"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r>
      <w:tr w:rsidR="0008273B" w:rsidTr="002C577C">
        <w:tc>
          <w:tcPr>
            <w:cnfStyle w:val="001000000000" w:firstRow="0" w:lastRow="0" w:firstColumn="1" w:lastColumn="0" w:oddVBand="0" w:evenVBand="0" w:oddHBand="0" w:evenHBand="0" w:firstRowFirstColumn="0" w:firstRowLastColumn="0" w:lastRowFirstColumn="0" w:lastRowLastColumn="0"/>
            <w:tcW w:w="2196" w:type="dxa"/>
          </w:tcPr>
          <w:p w:rsidR="0008273B" w:rsidRDefault="0008273B" w:rsidP="002C577C">
            <w:pPr>
              <w:rPr>
                <w:rFonts w:cs="Times New Roman"/>
                <w:szCs w:val="24"/>
              </w:rPr>
            </w:pPr>
            <w:r>
              <w:rPr>
                <w:rFonts w:cs="Times New Roman"/>
                <w:szCs w:val="24"/>
              </w:rPr>
              <w:t>#</w:t>
            </w:r>
          </w:p>
        </w:tc>
        <w:tc>
          <w:tcPr>
            <w:tcW w:w="2299"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Detector Number</w:t>
            </w:r>
          </w:p>
        </w:tc>
        <w:tc>
          <w:tcPr>
            <w:tcW w:w="2018"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Integer</w:t>
            </w:r>
          </w:p>
        </w:tc>
        <w:tc>
          <w:tcPr>
            <w:tcW w:w="2117"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0, 1</w:t>
            </w:r>
          </w:p>
        </w:tc>
      </w:tr>
    </w:tbl>
    <w:p w:rsidR="0008273B" w:rsidRPr="00E72497" w:rsidRDefault="0008273B" w:rsidP="0008273B">
      <w:pPr>
        <w:rPr>
          <w:rFonts w:cs="Times New Roman"/>
          <w:szCs w:val="24"/>
        </w:rPr>
      </w:pPr>
    </w:p>
    <w:p w:rsidR="0008273B" w:rsidRPr="00542061" w:rsidRDefault="0008273B" w:rsidP="0008273B">
      <w:pPr>
        <w:ind w:left="720" w:hanging="720"/>
        <w:rPr>
          <w:rFonts w:cs="Times New Roman"/>
          <w:szCs w:val="24"/>
        </w:rPr>
      </w:pPr>
      <w:r>
        <w:rPr>
          <w:rFonts w:cs="Times New Roman"/>
          <w:szCs w:val="24"/>
          <w:u w:val="single"/>
        </w:rPr>
        <w:t>Byte Conversion:</w:t>
      </w:r>
      <w:r>
        <w:rPr>
          <w:rFonts w:cs="Times New Roman"/>
          <w:szCs w:val="24"/>
        </w:rPr>
        <w:t xml:space="preserve"> N/A</w:t>
      </w:r>
    </w:p>
    <w:p w:rsidR="0008273B" w:rsidRPr="00E72497" w:rsidRDefault="0008273B" w:rsidP="0008273B">
      <w:pPr>
        <w:ind w:left="720" w:hanging="720"/>
        <w:rPr>
          <w:rFonts w:cs="Times New Roman"/>
          <w:szCs w:val="24"/>
        </w:rPr>
      </w:pPr>
      <w:r w:rsidRPr="00E72497">
        <w:rPr>
          <w:rFonts w:cs="Times New Roman"/>
          <w:szCs w:val="24"/>
          <w:u w:val="single"/>
        </w:rPr>
        <w:t>Loop Status:</w:t>
      </w:r>
      <w:r>
        <w:rPr>
          <w:rFonts w:cs="Times New Roman"/>
          <w:szCs w:val="24"/>
        </w:rPr>
        <w:t xml:space="preserve"> No</w:t>
      </w:r>
    </w:p>
    <w:p w:rsidR="0008273B" w:rsidRPr="00E72497" w:rsidRDefault="0008273B" w:rsidP="0008273B">
      <w:pPr>
        <w:ind w:left="720" w:hanging="720"/>
        <w:rPr>
          <w:rFonts w:cs="Times New Roman"/>
          <w:szCs w:val="24"/>
        </w:rPr>
      </w:pPr>
      <w:r w:rsidRPr="00E72497">
        <w:rPr>
          <w:rFonts w:cs="Times New Roman"/>
          <w:szCs w:val="24"/>
          <w:u w:val="single"/>
        </w:rPr>
        <w:t>Latency:</w:t>
      </w:r>
      <w:r w:rsidRPr="00E72497">
        <w:rPr>
          <w:rFonts w:cs="Times New Roman"/>
          <w:szCs w:val="24"/>
        </w:rPr>
        <w:t xml:space="preserve"> </w:t>
      </w:r>
      <w:r>
        <w:rPr>
          <w:rFonts w:cs="Times New Roman"/>
          <w:szCs w:val="24"/>
        </w:rPr>
        <w:t>N/A</w:t>
      </w:r>
    </w:p>
    <w:p w:rsidR="0008273B" w:rsidRPr="00E72497" w:rsidRDefault="0008273B" w:rsidP="0008273B">
      <w:pPr>
        <w:ind w:left="720" w:hanging="720"/>
        <w:rPr>
          <w:rFonts w:cs="Times New Roman"/>
          <w:szCs w:val="24"/>
        </w:rPr>
      </w:pPr>
      <w:r w:rsidRPr="00E72497">
        <w:rPr>
          <w:rFonts w:cs="Times New Roman"/>
          <w:szCs w:val="24"/>
          <w:u w:val="single"/>
        </w:rPr>
        <w:t>Sub-commands:</w:t>
      </w:r>
      <w:r w:rsidRPr="00E72497">
        <w:rPr>
          <w:rFonts w:cs="Times New Roman"/>
          <w:szCs w:val="24"/>
        </w:rPr>
        <w:t xml:space="preserve"> </w:t>
      </w:r>
      <w:r>
        <w:rPr>
          <w:rFonts w:cs="Times New Roman"/>
          <w:szCs w:val="24"/>
        </w:rPr>
        <w:t>None</w:t>
      </w:r>
    </w:p>
    <w:p w:rsidR="0008273B" w:rsidRPr="00E72497" w:rsidRDefault="0008273B" w:rsidP="0008273B">
      <w:pPr>
        <w:ind w:left="720" w:hanging="720"/>
        <w:rPr>
          <w:rFonts w:cs="Times New Roman"/>
          <w:szCs w:val="24"/>
        </w:rPr>
      </w:pPr>
      <w:r w:rsidRPr="00E72497">
        <w:rPr>
          <w:rFonts w:cs="Times New Roman"/>
          <w:szCs w:val="24"/>
          <w:u w:val="single"/>
        </w:rPr>
        <w:t>Return Type:</w:t>
      </w:r>
      <w:r w:rsidRPr="00E72497">
        <w:rPr>
          <w:rFonts w:cs="Times New Roman"/>
          <w:szCs w:val="24"/>
        </w:rPr>
        <w:t xml:space="preserve"> </w:t>
      </w:r>
      <w:r>
        <w:rPr>
          <w:rFonts w:cs="Times New Roman"/>
          <w:szCs w:val="24"/>
        </w:rPr>
        <w:t>Statement of Health (0x22)</w:t>
      </w:r>
    </w:p>
    <w:p w:rsidR="00F37F97" w:rsidRDefault="0008273B" w:rsidP="00B65BAE">
      <w:pPr>
        <w:ind w:left="720" w:hanging="720"/>
        <w:rPr>
          <w:rFonts w:cs="Times New Roman"/>
          <w:szCs w:val="32"/>
        </w:rPr>
      </w:pPr>
      <w:r>
        <w:rPr>
          <w:rFonts w:cs="Times New Roman"/>
          <w:szCs w:val="32"/>
          <w:u w:val="single"/>
        </w:rPr>
        <w:t>Byte Breakdown:</w:t>
      </w:r>
      <w:r w:rsidR="0042174F">
        <w:rPr>
          <w:rFonts w:cs="Times New Roman"/>
          <w:szCs w:val="32"/>
        </w:rPr>
        <w:t xml:space="preserve"> </w:t>
      </w:r>
      <w:r w:rsidR="0042174F" w:rsidRPr="0042174F">
        <w:rPr>
          <w:rFonts w:cs="Times New Roman"/>
          <w:szCs w:val="32"/>
        </w:rPr>
        <w:fldChar w:fldCharType="begin"/>
      </w:r>
      <w:r w:rsidR="0042174F" w:rsidRPr="0042174F">
        <w:rPr>
          <w:rFonts w:cs="Times New Roman"/>
          <w:szCs w:val="32"/>
        </w:rPr>
        <w:instrText xml:space="preserve"> REF _Ref535512358 \h  \* MERGEFORMAT </w:instrText>
      </w:r>
      <w:r w:rsidR="0042174F" w:rsidRPr="0042174F">
        <w:rPr>
          <w:rFonts w:cs="Times New Roman"/>
          <w:szCs w:val="32"/>
        </w:rPr>
      </w:r>
      <w:r w:rsidR="0042174F" w:rsidRPr="0042174F">
        <w:rPr>
          <w:rFonts w:cs="Times New Roman"/>
          <w:szCs w:val="32"/>
        </w:rPr>
        <w:fldChar w:fldCharType="separate"/>
      </w:r>
      <w:r w:rsidR="0042174F" w:rsidRPr="0042174F">
        <w:t xml:space="preserve">Table </w:t>
      </w:r>
      <w:r w:rsidR="0042174F" w:rsidRPr="0042174F">
        <w:rPr>
          <w:noProof/>
        </w:rPr>
        <w:t>2</w:t>
      </w:r>
      <w:r w:rsidR="0042174F" w:rsidRPr="0042174F">
        <w:rPr>
          <w:rFonts w:cs="Times New Roman"/>
          <w:szCs w:val="32"/>
        </w:rPr>
        <w:fldChar w:fldCharType="end"/>
      </w:r>
      <w:r w:rsidR="0042174F" w:rsidRPr="0042174F">
        <w:rPr>
          <w:rFonts w:cs="Times New Roman"/>
          <w:szCs w:val="32"/>
        </w:rPr>
        <w:t xml:space="preserve"> </w:t>
      </w:r>
      <w:r w:rsidR="0042174F">
        <w:rPr>
          <w:rFonts w:cs="Times New Roman"/>
          <w:szCs w:val="32"/>
        </w:rPr>
        <w:t xml:space="preserve">lays out the bytes for the </w:t>
      </w:r>
      <w:r w:rsidR="0042174F" w:rsidRPr="0042174F">
        <w:rPr>
          <w:rFonts w:cs="Times New Roman"/>
          <w:szCs w:val="32"/>
          <w:u w:val="single"/>
        </w:rPr>
        <w:t>first packet only</w:t>
      </w:r>
      <w:r w:rsidR="00B65BAE">
        <w:rPr>
          <w:rFonts w:cs="Times New Roman"/>
          <w:szCs w:val="32"/>
        </w:rPr>
        <w:t xml:space="preserve"> for the Level 3</w:t>
      </w:r>
      <w:r w:rsidR="0042174F">
        <w:rPr>
          <w:rFonts w:cs="Times New Roman"/>
          <w:szCs w:val="32"/>
        </w:rPr>
        <w:t xml:space="preserve"> FSW currently on the </w:t>
      </w:r>
      <w:r w:rsidR="00B65BAE">
        <w:rPr>
          <w:rFonts w:cs="Times New Roman"/>
          <w:szCs w:val="32"/>
        </w:rPr>
        <w:t>RMD</w:t>
      </w:r>
      <w:r w:rsidR="0042174F">
        <w:rPr>
          <w:rFonts w:cs="Times New Roman"/>
          <w:szCs w:val="32"/>
        </w:rPr>
        <w:t xml:space="preserve"> engineering board (</w:t>
      </w:r>
      <w:r w:rsidR="00B65BAE">
        <w:rPr>
          <w:rFonts w:cs="Times New Roman"/>
          <w:szCs w:val="32"/>
        </w:rPr>
        <w:t>3-15</w:t>
      </w:r>
      <w:r w:rsidR="0042174F">
        <w:rPr>
          <w:rFonts w:cs="Times New Roman"/>
          <w:szCs w:val="32"/>
        </w:rPr>
        <w:t xml:space="preserve">-2019). </w:t>
      </w:r>
    </w:p>
    <w:p w:rsidR="00652FC4" w:rsidRDefault="00652FC4" w:rsidP="00B65BAE">
      <w:pPr>
        <w:ind w:left="720" w:hanging="720"/>
        <w:rPr>
          <w:rFonts w:cs="Times New Roman"/>
          <w:szCs w:val="32"/>
        </w:rPr>
      </w:pPr>
      <w:r>
        <w:rPr>
          <w:rFonts w:cs="Times New Roman"/>
          <w:szCs w:val="32"/>
        </w:rPr>
        <w:tab/>
        <w:t>The value of byte 4 depends on the CCSDS flags and the detector number:</w:t>
      </w:r>
    </w:p>
    <w:p w:rsidR="00652FC4" w:rsidRDefault="00652FC4" w:rsidP="00652FC4">
      <w:pPr>
        <w:pStyle w:val="ListParagraph"/>
        <w:numPr>
          <w:ilvl w:val="0"/>
          <w:numId w:val="28"/>
        </w:numPr>
        <w:ind w:firstLine="450"/>
        <w:rPr>
          <w:rFonts w:cs="Times New Roman"/>
          <w:szCs w:val="32"/>
        </w:rPr>
      </w:pPr>
      <w:r>
        <w:rPr>
          <w:rFonts w:cs="Times New Roman"/>
          <w:szCs w:val="32"/>
        </w:rPr>
        <w:t>Detector 0 = 0x0A</w:t>
      </w:r>
    </w:p>
    <w:p w:rsidR="00652FC4" w:rsidRDefault="00652FC4" w:rsidP="00652FC4">
      <w:pPr>
        <w:pStyle w:val="ListParagraph"/>
        <w:numPr>
          <w:ilvl w:val="0"/>
          <w:numId w:val="28"/>
        </w:numPr>
        <w:ind w:firstLine="450"/>
        <w:rPr>
          <w:rFonts w:cs="Times New Roman"/>
          <w:szCs w:val="32"/>
        </w:rPr>
      </w:pPr>
      <w:r>
        <w:rPr>
          <w:rFonts w:cs="Times New Roman"/>
          <w:szCs w:val="32"/>
        </w:rPr>
        <w:t>Detector 1 = 0x0B</w:t>
      </w:r>
    </w:p>
    <w:p w:rsidR="00652FC4" w:rsidRPr="00652FC4" w:rsidRDefault="00652FC4" w:rsidP="00652FC4">
      <w:pPr>
        <w:ind w:left="720"/>
        <w:rPr>
          <w:rFonts w:cs="Times New Roman"/>
          <w:szCs w:val="32"/>
        </w:rPr>
      </w:pPr>
      <w:r>
        <w:rPr>
          <w:rFonts w:cs="Times New Roman"/>
          <w:szCs w:val="32"/>
        </w:rPr>
        <w:t>The value for byte 5 is the APID which is 0x22 for SOH packets.</w:t>
      </w:r>
    </w:p>
    <w:p w:rsidR="00B65BAE" w:rsidRDefault="00B65BAE" w:rsidP="00B65BAE">
      <w:pPr>
        <w:ind w:left="720" w:hanging="720"/>
        <w:rPr>
          <w:rFonts w:cs="Times New Roman"/>
          <w:szCs w:val="32"/>
        </w:rPr>
      </w:pPr>
      <w:r>
        <w:rPr>
          <w:rFonts w:cs="Times New Roman"/>
          <w:szCs w:val="32"/>
        </w:rPr>
        <w:tab/>
        <w:t>The value for byte 6 will always be 0xC0, as SOH packets are always unsegmented (group flags) and the sequence count is always 1, leaving the MSB for sequence count zeroes.</w:t>
      </w:r>
      <w:r>
        <w:rPr>
          <w:rFonts w:cs="Times New Roman"/>
          <w:szCs w:val="32"/>
        </w:rPr>
        <w:tab/>
        <w:t>The value for byte 7 will always be 0x01.</w:t>
      </w:r>
    </w:p>
    <w:p w:rsidR="00B65BAE" w:rsidRDefault="00B65BAE" w:rsidP="00B65BAE">
      <w:pPr>
        <w:ind w:left="720" w:hanging="720"/>
        <w:rPr>
          <w:rFonts w:cs="Times New Roman"/>
          <w:szCs w:val="32"/>
        </w:rPr>
      </w:pPr>
      <w:r>
        <w:rPr>
          <w:rFonts w:cs="Times New Roman"/>
          <w:szCs w:val="32"/>
        </w:rPr>
        <w:tab/>
        <w:t>The packet length (byte 8, 9) will always be 29 for SOH packets so byte 8 is always 0x00 and byte 9 is always 0x1D.</w:t>
      </w:r>
    </w:p>
    <w:p w:rsidR="00182497" w:rsidRDefault="00182497" w:rsidP="00B65BAE">
      <w:pPr>
        <w:ind w:left="720" w:hanging="720"/>
        <w:rPr>
          <w:rFonts w:cs="Times New Roman"/>
          <w:szCs w:val="32"/>
        </w:rPr>
      </w:pPr>
      <w:r>
        <w:rPr>
          <w:rFonts w:cs="Times New Roman"/>
          <w:szCs w:val="32"/>
        </w:rPr>
        <w:tab/>
        <w:t>The fields within an SOH packet are comprised of the current temperature of each temperature sensor within the detector; each detector has a temperature sensor on the digital board, on the analog board, and on one module. The temperature is re</w:t>
      </w:r>
      <w:r w:rsidR="0024347B">
        <w:rPr>
          <w:rFonts w:cs="Times New Roman"/>
          <w:szCs w:val="32"/>
        </w:rPr>
        <w:t>ported as a signed 4-byte wide field.</w:t>
      </w:r>
    </w:p>
    <w:p w:rsidR="0024347B" w:rsidRDefault="0024347B" w:rsidP="00B65BAE">
      <w:pPr>
        <w:ind w:left="720" w:hanging="720"/>
        <w:rPr>
          <w:rFonts w:cs="Times New Roman"/>
          <w:szCs w:val="32"/>
        </w:rPr>
      </w:pPr>
      <w:r>
        <w:rPr>
          <w:rFonts w:cs="Times New Roman"/>
          <w:szCs w:val="32"/>
        </w:rPr>
        <w:tab/>
        <w:t>Aggregated neutrons is a signed 4-byte wide field which reports the aggregated total neutron counts over a science run. This number will be incrementing during DAQ mode, but static all other times.</w:t>
      </w:r>
    </w:p>
    <w:p w:rsidR="0024347B" w:rsidRDefault="0024347B" w:rsidP="00B65BAE">
      <w:pPr>
        <w:ind w:left="720" w:hanging="720"/>
        <w:rPr>
          <w:rFonts w:cs="Times New Roman"/>
          <w:szCs w:val="32"/>
        </w:rPr>
      </w:pPr>
      <w:r>
        <w:rPr>
          <w:rFonts w:cs="Times New Roman"/>
          <w:szCs w:val="32"/>
        </w:rPr>
        <w:tab/>
        <w:t xml:space="preserve">Local time is a signed 4-byte wide field which reports the processor time and should always be incrementing at 1 Hz. Depending on how busy the processor, this may skip a second from time-to-time. </w:t>
      </w:r>
    </w:p>
    <w:p w:rsidR="0024347B" w:rsidRDefault="0024347B">
      <w:pPr>
        <w:rPr>
          <w:rFonts w:cs="Times New Roman"/>
          <w:szCs w:val="32"/>
        </w:rPr>
      </w:pPr>
      <w:r>
        <w:rPr>
          <w:rFonts w:cs="Times New Roman"/>
          <w:szCs w:val="32"/>
        </w:rPr>
        <w:br w:type="page"/>
      </w:r>
    </w:p>
    <w:p w:rsidR="00D277D0" w:rsidRDefault="00F37F97" w:rsidP="0024347B">
      <w:pPr>
        <w:ind w:left="720" w:hanging="720"/>
      </w:pPr>
      <w:r>
        <w:rPr>
          <w:rFonts w:cs="Times New Roman"/>
          <w:szCs w:val="32"/>
        </w:rPr>
        <w:lastRenderedPageBreak/>
        <w:tab/>
      </w:r>
      <w:r w:rsidR="00D277D0">
        <w:rPr>
          <w:noProof/>
        </w:rPr>
        <w:drawing>
          <wp:inline distT="0" distB="0" distL="0" distR="0" wp14:anchorId="1B4AA14F" wp14:editId="16541DB6">
            <wp:extent cx="4794469" cy="2397235"/>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0759" cy="2440380"/>
                    </a:xfrm>
                    <a:prstGeom prst="rect">
                      <a:avLst/>
                    </a:prstGeom>
                  </pic:spPr>
                </pic:pic>
              </a:graphicData>
            </a:graphic>
          </wp:inline>
        </w:drawing>
      </w:r>
    </w:p>
    <w:p w:rsidR="00CF7F08" w:rsidRPr="00D277D0" w:rsidRDefault="00D277D0" w:rsidP="00D277D0">
      <w:pPr>
        <w:pStyle w:val="Caption"/>
        <w:jc w:val="center"/>
        <w:rPr>
          <w:rFonts w:eastAsiaTheme="minorEastAsia" w:cs="Times New Roman"/>
          <w:i w:val="0"/>
          <w:color w:val="auto"/>
          <w:szCs w:val="32"/>
        </w:rPr>
      </w:pPr>
      <w:r w:rsidRPr="00D277D0">
        <w:rPr>
          <w:i w:val="0"/>
          <w:color w:val="auto"/>
        </w:rPr>
        <w:t xml:space="preserve">Figure </w:t>
      </w:r>
      <w:r w:rsidRPr="00D277D0">
        <w:rPr>
          <w:i w:val="0"/>
          <w:color w:val="auto"/>
        </w:rPr>
        <w:fldChar w:fldCharType="begin"/>
      </w:r>
      <w:r w:rsidRPr="00D277D0">
        <w:rPr>
          <w:i w:val="0"/>
          <w:color w:val="auto"/>
        </w:rPr>
        <w:instrText xml:space="preserve"> SEQ Figure \* ARABIC </w:instrText>
      </w:r>
      <w:r w:rsidRPr="00D277D0">
        <w:rPr>
          <w:i w:val="0"/>
          <w:color w:val="auto"/>
        </w:rPr>
        <w:fldChar w:fldCharType="separate"/>
      </w:r>
      <w:r w:rsidRPr="00D277D0">
        <w:rPr>
          <w:i w:val="0"/>
          <w:noProof/>
          <w:color w:val="auto"/>
        </w:rPr>
        <w:t>1</w:t>
      </w:r>
      <w:r w:rsidRPr="00D277D0">
        <w:rPr>
          <w:i w:val="0"/>
          <w:color w:val="auto"/>
        </w:rPr>
        <w:fldChar w:fldCharType="end"/>
      </w:r>
      <w:r w:rsidR="00B65BAE">
        <w:rPr>
          <w:i w:val="0"/>
          <w:color w:val="auto"/>
        </w:rPr>
        <w:t xml:space="preserve">: </w:t>
      </w:r>
      <w:r w:rsidRPr="00D277D0">
        <w:rPr>
          <w:i w:val="0"/>
          <w:color w:val="auto"/>
        </w:rPr>
        <w:t>Checksum Calculation</w:t>
      </w:r>
    </w:p>
    <w:p w:rsidR="00D277D0" w:rsidRDefault="0024347B" w:rsidP="00CF7F08">
      <w:pPr>
        <w:ind w:left="720" w:hanging="720"/>
        <w:rPr>
          <w:rFonts w:eastAsiaTheme="minorEastAsia" w:cs="Times New Roman"/>
          <w:szCs w:val="32"/>
        </w:rPr>
      </w:pPr>
      <w:r>
        <w:rPr>
          <w:rFonts w:eastAsiaTheme="minorEastAsia" w:cs="Times New Roman"/>
          <w:szCs w:val="32"/>
        </w:rPr>
        <w:tab/>
        <w:t xml:space="preserve">To calculate the RMD checksums (2 8-bit checksums), we iterate over the secondary CCSDS header and the payload data bytes and calculate a simple and Fletcher checksum. To find the BCT checksum (1 16-bit checksum), we add the </w:t>
      </w:r>
      <w:r w:rsidR="00652FC4">
        <w:rPr>
          <w:rFonts w:eastAsiaTheme="minorEastAsia" w:cs="Times New Roman"/>
          <w:szCs w:val="32"/>
        </w:rPr>
        <w:t xml:space="preserve">byte </w:t>
      </w:r>
      <w:r>
        <w:rPr>
          <w:rFonts w:eastAsiaTheme="minorEastAsia" w:cs="Times New Roman"/>
          <w:szCs w:val="32"/>
        </w:rPr>
        <w:t>values from byte 5 through the RMD checksums together.</w:t>
      </w:r>
    </w:p>
    <w:p w:rsidR="00652FC4" w:rsidRPr="00CF7F08" w:rsidRDefault="00652FC4" w:rsidP="00CF7F08">
      <w:pPr>
        <w:ind w:left="720" w:hanging="720"/>
        <w:rPr>
          <w:rFonts w:eastAsiaTheme="minorEastAsia" w:cs="Times New Roman"/>
          <w:szCs w:val="32"/>
        </w:rPr>
      </w:pPr>
    </w:p>
    <w:p w:rsidR="0042174F" w:rsidRPr="0042174F" w:rsidRDefault="0042174F" w:rsidP="0042174F">
      <w:pPr>
        <w:pStyle w:val="Caption"/>
        <w:keepNext/>
        <w:rPr>
          <w:i w:val="0"/>
          <w:color w:val="auto"/>
        </w:rPr>
      </w:pPr>
      <w:r w:rsidRPr="0042174F">
        <w:rPr>
          <w:i w:val="0"/>
          <w:color w:val="auto"/>
        </w:rPr>
        <w:t xml:space="preserve">Table </w:t>
      </w:r>
      <w:r w:rsidRPr="0042174F">
        <w:rPr>
          <w:i w:val="0"/>
          <w:color w:val="auto"/>
        </w:rPr>
        <w:fldChar w:fldCharType="begin"/>
      </w:r>
      <w:r w:rsidRPr="0042174F">
        <w:rPr>
          <w:i w:val="0"/>
          <w:color w:val="auto"/>
        </w:rPr>
        <w:instrText xml:space="preserve"> SEQ Table \* ARABIC </w:instrText>
      </w:r>
      <w:r w:rsidRPr="0042174F">
        <w:rPr>
          <w:i w:val="0"/>
          <w:color w:val="auto"/>
        </w:rPr>
        <w:fldChar w:fldCharType="separate"/>
      </w:r>
      <w:r w:rsidRPr="0042174F">
        <w:rPr>
          <w:i w:val="0"/>
          <w:noProof/>
          <w:color w:val="auto"/>
        </w:rPr>
        <w:t>1</w:t>
      </w:r>
      <w:r w:rsidRPr="0042174F">
        <w:rPr>
          <w:i w:val="0"/>
          <w:color w:val="auto"/>
        </w:rPr>
        <w:fldChar w:fldCharType="end"/>
      </w:r>
      <w:r w:rsidRPr="0042174F">
        <w:rPr>
          <w:i w:val="0"/>
          <w:color w:val="auto"/>
        </w:rPr>
        <w:t xml:space="preserve">: RMD </w:t>
      </w:r>
      <w:r>
        <w:rPr>
          <w:i w:val="0"/>
          <w:color w:val="auto"/>
        </w:rPr>
        <w:t xml:space="preserve">General </w:t>
      </w:r>
      <w:r w:rsidRPr="0042174F">
        <w:rPr>
          <w:i w:val="0"/>
          <w:color w:val="auto"/>
        </w:rPr>
        <w:t>Statement of Health Format</w:t>
      </w:r>
    </w:p>
    <w:tbl>
      <w:tblPr>
        <w:tblStyle w:val="GridTable5Dark-Accent1"/>
        <w:tblW w:w="0" w:type="auto"/>
        <w:tblLook w:val="04A0" w:firstRow="1" w:lastRow="0" w:firstColumn="1" w:lastColumn="0" w:noHBand="0" w:noVBand="1"/>
      </w:tblPr>
      <w:tblGrid>
        <w:gridCol w:w="985"/>
        <w:gridCol w:w="5490"/>
        <w:gridCol w:w="2875"/>
      </w:tblGrid>
      <w:tr w:rsidR="0042174F" w:rsidTr="004217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2174F" w:rsidRDefault="0042174F" w:rsidP="002C577C">
            <w:r>
              <w:t>Byte</w:t>
            </w:r>
          </w:p>
        </w:tc>
        <w:tc>
          <w:tcPr>
            <w:tcW w:w="5490" w:type="dxa"/>
          </w:tcPr>
          <w:p w:rsidR="0042174F" w:rsidRDefault="0042174F" w:rsidP="002C577C">
            <w:pPr>
              <w:cnfStyle w:val="100000000000" w:firstRow="1" w:lastRow="0" w:firstColumn="0" w:lastColumn="0" w:oddVBand="0" w:evenVBand="0" w:oddHBand="0" w:evenHBand="0" w:firstRowFirstColumn="0" w:firstRowLastColumn="0" w:lastRowFirstColumn="0" w:lastRowLastColumn="0"/>
            </w:pPr>
            <w:r>
              <w:t>Description</w:t>
            </w:r>
          </w:p>
        </w:tc>
        <w:tc>
          <w:tcPr>
            <w:tcW w:w="2875" w:type="dxa"/>
          </w:tcPr>
          <w:p w:rsidR="0042174F" w:rsidRDefault="0042174F" w:rsidP="002C577C">
            <w:pPr>
              <w:cnfStyle w:val="100000000000" w:firstRow="1" w:lastRow="0" w:firstColumn="0" w:lastColumn="0" w:oddVBand="0" w:evenVBand="0" w:oddHBand="0" w:evenHBand="0" w:firstRowFirstColumn="0" w:firstRowLastColumn="0" w:lastRowFirstColumn="0" w:lastRowLastColumn="0"/>
            </w:pPr>
            <w:r>
              <w:t>Group</w:t>
            </w:r>
          </w:p>
        </w:tc>
      </w:tr>
      <w:tr w:rsidR="00885100"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885100" w:rsidRDefault="00885100" w:rsidP="0086629E">
            <w:pPr>
              <w:jc w:val="center"/>
            </w:pPr>
            <w:r>
              <w:t>0-3</w:t>
            </w:r>
          </w:p>
        </w:tc>
        <w:tc>
          <w:tcPr>
            <w:tcW w:w="5490" w:type="dxa"/>
          </w:tcPr>
          <w:p w:rsidR="00885100" w:rsidRPr="0086629E" w:rsidRDefault="00885100" w:rsidP="00885100">
            <w:pPr>
              <w:cnfStyle w:val="000000100000" w:firstRow="0" w:lastRow="0" w:firstColumn="0" w:lastColumn="0" w:oddVBand="0" w:evenVBand="0" w:oddHBand="1" w:evenHBand="0" w:firstRowFirstColumn="0" w:firstRowLastColumn="0" w:lastRowFirstColumn="0" w:lastRowLastColumn="0"/>
            </w:pPr>
            <w:r>
              <w:t>Sync Marker</w:t>
            </w:r>
          </w:p>
        </w:tc>
        <w:tc>
          <w:tcPr>
            <w:tcW w:w="2875" w:type="dxa"/>
            <w:vMerge w:val="restart"/>
            <w:vAlign w:val="center"/>
          </w:tcPr>
          <w:p w:rsidR="00885100" w:rsidRDefault="00885100" w:rsidP="00885100">
            <w:pPr>
              <w:jc w:val="center"/>
              <w:cnfStyle w:val="000000100000" w:firstRow="0" w:lastRow="0" w:firstColumn="0" w:lastColumn="0" w:oddVBand="0" w:evenVBand="0" w:oddHBand="1" w:evenHBand="0" w:firstRowFirstColumn="0" w:firstRowLastColumn="0" w:lastRowFirstColumn="0" w:lastRowLastColumn="0"/>
            </w:pPr>
            <w:r>
              <w:t>Primary CCSDS Header</w:t>
            </w:r>
          </w:p>
        </w:tc>
      </w:tr>
      <w:tr w:rsidR="00885100" w:rsidTr="00885100">
        <w:tc>
          <w:tcPr>
            <w:cnfStyle w:val="001000000000" w:firstRow="0" w:lastRow="0" w:firstColumn="1" w:lastColumn="0" w:oddVBand="0" w:evenVBand="0" w:oddHBand="0" w:evenHBand="0" w:firstRowFirstColumn="0" w:firstRowLastColumn="0" w:lastRowFirstColumn="0" w:lastRowLastColumn="0"/>
            <w:tcW w:w="985" w:type="dxa"/>
          </w:tcPr>
          <w:p w:rsidR="00885100" w:rsidRDefault="00885100" w:rsidP="002C577C">
            <w:pPr>
              <w:jc w:val="center"/>
            </w:pPr>
            <w:r>
              <w:t>4</w:t>
            </w:r>
          </w:p>
        </w:tc>
        <w:tc>
          <w:tcPr>
            <w:tcW w:w="5490" w:type="dxa"/>
          </w:tcPr>
          <w:p w:rsidR="00885100" w:rsidRPr="0086629E" w:rsidRDefault="00885100" w:rsidP="00652FC4">
            <w:pPr>
              <w:cnfStyle w:val="000000000000" w:firstRow="0" w:lastRow="0" w:firstColumn="0" w:lastColumn="0" w:oddVBand="0" w:evenVBand="0" w:oddHBand="0" w:evenHBand="0" w:firstRowFirstColumn="0" w:firstRowLastColumn="0" w:lastRowFirstColumn="0" w:lastRowLastColumn="0"/>
            </w:pPr>
            <w:r>
              <w:t>Flags and Detector Number:</w:t>
            </w:r>
          </w:p>
        </w:tc>
        <w:tc>
          <w:tcPr>
            <w:tcW w:w="2875" w:type="dxa"/>
            <w:vMerge/>
            <w:vAlign w:val="center"/>
          </w:tcPr>
          <w:p w:rsidR="00885100" w:rsidRDefault="00885100" w:rsidP="00885100">
            <w:pPr>
              <w:jc w:val="center"/>
              <w:cnfStyle w:val="000000000000" w:firstRow="0" w:lastRow="0" w:firstColumn="0" w:lastColumn="0" w:oddVBand="0" w:evenVBand="0" w:oddHBand="0" w:evenHBand="0" w:firstRowFirstColumn="0" w:firstRowLastColumn="0" w:lastRowFirstColumn="0" w:lastRowLastColumn="0"/>
            </w:pPr>
          </w:p>
        </w:tc>
      </w:tr>
      <w:tr w:rsidR="00885100"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885100" w:rsidRDefault="00885100" w:rsidP="002C577C">
            <w:pPr>
              <w:jc w:val="center"/>
            </w:pPr>
            <w:r>
              <w:t>5</w:t>
            </w:r>
          </w:p>
        </w:tc>
        <w:tc>
          <w:tcPr>
            <w:tcW w:w="5490" w:type="dxa"/>
          </w:tcPr>
          <w:p w:rsidR="00885100" w:rsidRPr="0086629E" w:rsidRDefault="00885100" w:rsidP="002C577C">
            <w:pPr>
              <w:cnfStyle w:val="000000100000" w:firstRow="0" w:lastRow="0" w:firstColumn="0" w:lastColumn="0" w:oddVBand="0" w:evenVBand="0" w:oddHBand="1" w:evenHBand="0" w:firstRowFirstColumn="0" w:firstRowLastColumn="0" w:lastRowFirstColumn="0" w:lastRowLastColumn="0"/>
            </w:pPr>
            <w:r>
              <w:t>APID</w:t>
            </w:r>
          </w:p>
        </w:tc>
        <w:tc>
          <w:tcPr>
            <w:tcW w:w="2875" w:type="dxa"/>
            <w:vMerge/>
            <w:vAlign w:val="center"/>
          </w:tcPr>
          <w:p w:rsidR="00885100" w:rsidRDefault="00885100" w:rsidP="00885100">
            <w:pPr>
              <w:jc w:val="center"/>
              <w:cnfStyle w:val="000000100000" w:firstRow="0" w:lastRow="0" w:firstColumn="0" w:lastColumn="0" w:oddVBand="0" w:evenVBand="0" w:oddHBand="1" w:evenHBand="0" w:firstRowFirstColumn="0" w:firstRowLastColumn="0" w:lastRowFirstColumn="0" w:lastRowLastColumn="0"/>
            </w:pPr>
          </w:p>
        </w:tc>
      </w:tr>
      <w:tr w:rsidR="00885100" w:rsidTr="00885100">
        <w:tc>
          <w:tcPr>
            <w:cnfStyle w:val="001000000000" w:firstRow="0" w:lastRow="0" w:firstColumn="1" w:lastColumn="0" w:oddVBand="0" w:evenVBand="0" w:oddHBand="0" w:evenHBand="0" w:firstRowFirstColumn="0" w:firstRowLastColumn="0" w:lastRowFirstColumn="0" w:lastRowLastColumn="0"/>
            <w:tcW w:w="985" w:type="dxa"/>
          </w:tcPr>
          <w:p w:rsidR="00885100" w:rsidRDefault="00885100" w:rsidP="002C577C">
            <w:pPr>
              <w:jc w:val="center"/>
            </w:pPr>
            <w:r>
              <w:t>6</w:t>
            </w:r>
          </w:p>
        </w:tc>
        <w:tc>
          <w:tcPr>
            <w:tcW w:w="5490" w:type="dxa"/>
          </w:tcPr>
          <w:p w:rsidR="00885100" w:rsidRPr="0086629E" w:rsidRDefault="00885100" w:rsidP="002C577C">
            <w:pPr>
              <w:cnfStyle w:val="000000000000" w:firstRow="0" w:lastRow="0" w:firstColumn="0" w:lastColumn="0" w:oddVBand="0" w:evenVBand="0" w:oddHBand="0" w:evenHBand="0" w:firstRowFirstColumn="0" w:firstRowLastColumn="0" w:lastRowFirstColumn="0" w:lastRowLastColumn="0"/>
            </w:pPr>
            <w:r>
              <w:t>Group Flags and Sequence Count MSB</w:t>
            </w:r>
          </w:p>
        </w:tc>
        <w:tc>
          <w:tcPr>
            <w:tcW w:w="2875" w:type="dxa"/>
            <w:vMerge/>
            <w:vAlign w:val="center"/>
          </w:tcPr>
          <w:p w:rsidR="00885100" w:rsidRDefault="00885100" w:rsidP="00885100">
            <w:pPr>
              <w:jc w:val="center"/>
              <w:cnfStyle w:val="000000000000" w:firstRow="0" w:lastRow="0" w:firstColumn="0" w:lastColumn="0" w:oddVBand="0" w:evenVBand="0" w:oddHBand="0" w:evenHBand="0" w:firstRowFirstColumn="0" w:firstRowLastColumn="0" w:lastRowFirstColumn="0" w:lastRowLastColumn="0"/>
            </w:pPr>
          </w:p>
        </w:tc>
      </w:tr>
      <w:tr w:rsidR="00885100"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885100" w:rsidRDefault="00885100" w:rsidP="002C577C">
            <w:pPr>
              <w:jc w:val="center"/>
            </w:pPr>
            <w:r>
              <w:t>7</w:t>
            </w:r>
          </w:p>
        </w:tc>
        <w:tc>
          <w:tcPr>
            <w:tcW w:w="5490" w:type="dxa"/>
          </w:tcPr>
          <w:p w:rsidR="00885100" w:rsidRPr="0086629E" w:rsidRDefault="00885100" w:rsidP="002C577C">
            <w:pPr>
              <w:cnfStyle w:val="000000100000" w:firstRow="0" w:lastRow="0" w:firstColumn="0" w:lastColumn="0" w:oddVBand="0" w:evenVBand="0" w:oddHBand="1" w:evenHBand="0" w:firstRowFirstColumn="0" w:firstRowLastColumn="0" w:lastRowFirstColumn="0" w:lastRowLastColumn="0"/>
            </w:pPr>
            <w:r>
              <w:t>Sequence Count LSB</w:t>
            </w:r>
          </w:p>
        </w:tc>
        <w:tc>
          <w:tcPr>
            <w:tcW w:w="2875" w:type="dxa"/>
            <w:vMerge/>
            <w:vAlign w:val="center"/>
          </w:tcPr>
          <w:p w:rsidR="00885100" w:rsidRDefault="00885100" w:rsidP="00885100">
            <w:pPr>
              <w:jc w:val="center"/>
              <w:cnfStyle w:val="000000100000" w:firstRow="0" w:lastRow="0" w:firstColumn="0" w:lastColumn="0" w:oddVBand="0" w:evenVBand="0" w:oddHBand="1" w:evenHBand="0" w:firstRowFirstColumn="0" w:firstRowLastColumn="0" w:lastRowFirstColumn="0" w:lastRowLastColumn="0"/>
            </w:pPr>
          </w:p>
        </w:tc>
      </w:tr>
      <w:tr w:rsidR="00885100" w:rsidTr="00885100">
        <w:tc>
          <w:tcPr>
            <w:cnfStyle w:val="001000000000" w:firstRow="0" w:lastRow="0" w:firstColumn="1" w:lastColumn="0" w:oddVBand="0" w:evenVBand="0" w:oddHBand="0" w:evenHBand="0" w:firstRowFirstColumn="0" w:firstRowLastColumn="0" w:lastRowFirstColumn="0" w:lastRowLastColumn="0"/>
            <w:tcW w:w="985" w:type="dxa"/>
          </w:tcPr>
          <w:p w:rsidR="00885100" w:rsidRDefault="00885100" w:rsidP="002C577C">
            <w:pPr>
              <w:jc w:val="center"/>
            </w:pPr>
            <w:r>
              <w:t>8</w:t>
            </w:r>
          </w:p>
        </w:tc>
        <w:tc>
          <w:tcPr>
            <w:tcW w:w="5490" w:type="dxa"/>
          </w:tcPr>
          <w:p w:rsidR="00885100" w:rsidRPr="0086629E" w:rsidRDefault="00885100" w:rsidP="00885100">
            <w:pPr>
              <w:cnfStyle w:val="000000000000" w:firstRow="0" w:lastRow="0" w:firstColumn="0" w:lastColumn="0" w:oddVBand="0" w:evenVBand="0" w:oddHBand="0" w:evenHBand="0" w:firstRowFirstColumn="0" w:firstRowLastColumn="0" w:lastRowFirstColumn="0" w:lastRowLastColumn="0"/>
            </w:pPr>
            <w:r>
              <w:t>Packet Length MSB</w:t>
            </w:r>
          </w:p>
        </w:tc>
        <w:tc>
          <w:tcPr>
            <w:tcW w:w="2875" w:type="dxa"/>
            <w:vMerge/>
            <w:vAlign w:val="center"/>
          </w:tcPr>
          <w:p w:rsidR="00885100" w:rsidRDefault="00885100" w:rsidP="00885100">
            <w:pPr>
              <w:jc w:val="center"/>
              <w:cnfStyle w:val="000000000000" w:firstRow="0" w:lastRow="0" w:firstColumn="0" w:lastColumn="0" w:oddVBand="0" w:evenVBand="0" w:oddHBand="0" w:evenHBand="0" w:firstRowFirstColumn="0" w:firstRowLastColumn="0" w:lastRowFirstColumn="0" w:lastRowLastColumn="0"/>
            </w:pPr>
          </w:p>
        </w:tc>
      </w:tr>
      <w:tr w:rsidR="00885100"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885100" w:rsidRDefault="00885100" w:rsidP="002C577C">
            <w:pPr>
              <w:jc w:val="center"/>
            </w:pPr>
            <w:r>
              <w:t>9</w:t>
            </w:r>
          </w:p>
        </w:tc>
        <w:tc>
          <w:tcPr>
            <w:tcW w:w="5490" w:type="dxa"/>
          </w:tcPr>
          <w:p w:rsidR="00885100" w:rsidRPr="0086629E" w:rsidRDefault="00885100" w:rsidP="00885100">
            <w:pPr>
              <w:cnfStyle w:val="000000100000" w:firstRow="0" w:lastRow="0" w:firstColumn="0" w:lastColumn="0" w:oddVBand="0" w:evenVBand="0" w:oddHBand="1" w:evenHBand="0" w:firstRowFirstColumn="0" w:firstRowLastColumn="0" w:lastRowFirstColumn="0" w:lastRowLastColumn="0"/>
            </w:pPr>
            <w:r>
              <w:t>Packet Length LSB</w:t>
            </w:r>
          </w:p>
        </w:tc>
        <w:tc>
          <w:tcPr>
            <w:tcW w:w="2875" w:type="dxa"/>
            <w:vMerge/>
            <w:vAlign w:val="center"/>
          </w:tcPr>
          <w:p w:rsidR="00885100" w:rsidRDefault="00885100" w:rsidP="00885100">
            <w:pPr>
              <w:jc w:val="center"/>
              <w:cnfStyle w:val="000000100000" w:firstRow="0" w:lastRow="0" w:firstColumn="0" w:lastColumn="0" w:oddVBand="0" w:evenVBand="0" w:oddHBand="1" w:evenHBand="0" w:firstRowFirstColumn="0" w:firstRowLastColumn="0" w:lastRowFirstColumn="0" w:lastRowLastColumn="0"/>
            </w:pPr>
          </w:p>
        </w:tc>
      </w:tr>
      <w:tr w:rsidR="0042174F" w:rsidTr="00885100">
        <w:tc>
          <w:tcPr>
            <w:cnfStyle w:val="001000000000" w:firstRow="0" w:lastRow="0" w:firstColumn="1" w:lastColumn="0" w:oddVBand="0" w:evenVBand="0" w:oddHBand="0" w:evenHBand="0" w:firstRowFirstColumn="0" w:firstRowLastColumn="0" w:lastRowFirstColumn="0" w:lastRowLastColumn="0"/>
            <w:tcW w:w="985" w:type="dxa"/>
          </w:tcPr>
          <w:p w:rsidR="0042174F" w:rsidRDefault="0042174F" w:rsidP="002C577C">
            <w:pPr>
              <w:jc w:val="center"/>
            </w:pPr>
            <w:r>
              <w:t>10</w:t>
            </w:r>
          </w:p>
        </w:tc>
        <w:tc>
          <w:tcPr>
            <w:tcW w:w="5490" w:type="dxa"/>
          </w:tcPr>
          <w:p w:rsidR="0042174F" w:rsidRDefault="0042174F" w:rsidP="002C577C">
            <w:pPr>
              <w:cnfStyle w:val="000000000000" w:firstRow="0" w:lastRow="0" w:firstColumn="0" w:lastColumn="0" w:oddVBand="0" w:evenVBand="0" w:oddHBand="0" w:evenHBand="0" w:firstRowFirstColumn="0" w:firstRowLastColumn="0" w:lastRowFirstColumn="0" w:lastRowLastColumn="0"/>
            </w:pPr>
            <w:r>
              <w:t>Reset Request Flag</w:t>
            </w:r>
          </w:p>
        </w:tc>
        <w:tc>
          <w:tcPr>
            <w:tcW w:w="2875" w:type="dxa"/>
            <w:vAlign w:val="center"/>
          </w:tcPr>
          <w:p w:rsidR="0042174F" w:rsidRDefault="0042174F" w:rsidP="00885100">
            <w:pPr>
              <w:jc w:val="center"/>
              <w:cnfStyle w:val="000000000000" w:firstRow="0" w:lastRow="0" w:firstColumn="0" w:lastColumn="0" w:oddVBand="0" w:evenVBand="0" w:oddHBand="0" w:evenHBand="0" w:firstRowFirstColumn="0" w:firstRowLastColumn="0" w:lastRowFirstColumn="0" w:lastRowLastColumn="0"/>
            </w:pPr>
            <w:r>
              <w:t>Secondary CCSDS Header</w:t>
            </w:r>
          </w:p>
        </w:tc>
      </w:tr>
      <w:tr w:rsidR="0042174F"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2174F" w:rsidRDefault="0042174F" w:rsidP="00F37F97">
            <w:pPr>
              <w:jc w:val="center"/>
            </w:pPr>
            <w:r>
              <w:t>11</w:t>
            </w:r>
            <w:r w:rsidR="00B16E19">
              <w:t>-14</w:t>
            </w:r>
          </w:p>
        </w:tc>
        <w:tc>
          <w:tcPr>
            <w:tcW w:w="5490" w:type="dxa"/>
          </w:tcPr>
          <w:p w:rsidR="0042174F" w:rsidRPr="002616AF" w:rsidRDefault="0042174F" w:rsidP="002C577C">
            <w:pPr>
              <w:cnfStyle w:val="000000100000" w:firstRow="0" w:lastRow="0" w:firstColumn="0" w:lastColumn="0" w:oddVBand="0" w:evenVBand="0" w:oddHBand="1" w:evenHBand="0" w:firstRowFirstColumn="0" w:firstRowLastColumn="0" w:lastRowFirstColumn="0" w:lastRowLastColumn="0"/>
              <w:rPr>
                <w:b/>
              </w:rPr>
            </w:pPr>
            <w:r w:rsidRPr="008F75E8">
              <w:rPr>
                <w:sz w:val="22"/>
              </w:rPr>
              <w:t>Analog Board Temp.</w:t>
            </w:r>
            <w:r>
              <w:rPr>
                <w:sz w:val="22"/>
              </w:rPr>
              <w:t xml:space="preserve"> </w:t>
            </w:r>
          </w:p>
        </w:tc>
        <w:tc>
          <w:tcPr>
            <w:tcW w:w="2875" w:type="dxa"/>
            <w:vMerge w:val="restart"/>
            <w:vAlign w:val="center"/>
          </w:tcPr>
          <w:p w:rsidR="0042174F" w:rsidRDefault="0042174F" w:rsidP="00885100">
            <w:pPr>
              <w:jc w:val="center"/>
              <w:cnfStyle w:val="000000100000" w:firstRow="0" w:lastRow="0" w:firstColumn="0" w:lastColumn="0" w:oddVBand="0" w:evenVBand="0" w:oddHBand="1" w:evenHBand="0" w:firstRowFirstColumn="0" w:firstRowLastColumn="0" w:lastRowFirstColumn="0" w:lastRowLastColumn="0"/>
            </w:pPr>
            <w:r>
              <w:t>Data</w:t>
            </w:r>
          </w:p>
        </w:tc>
      </w:tr>
      <w:tr w:rsidR="0042174F" w:rsidTr="00885100">
        <w:tc>
          <w:tcPr>
            <w:cnfStyle w:val="001000000000" w:firstRow="0" w:lastRow="0" w:firstColumn="1" w:lastColumn="0" w:oddVBand="0" w:evenVBand="0" w:oddHBand="0" w:evenHBand="0" w:firstRowFirstColumn="0" w:firstRowLastColumn="0" w:lastRowFirstColumn="0" w:lastRowLastColumn="0"/>
            <w:tcW w:w="985" w:type="dxa"/>
          </w:tcPr>
          <w:p w:rsidR="0042174F" w:rsidRDefault="00B16E19" w:rsidP="002C577C">
            <w:pPr>
              <w:jc w:val="center"/>
            </w:pPr>
            <w:r>
              <w:t>15</w:t>
            </w:r>
          </w:p>
        </w:tc>
        <w:tc>
          <w:tcPr>
            <w:tcW w:w="5490" w:type="dxa"/>
          </w:tcPr>
          <w:p w:rsidR="0042174F" w:rsidRPr="008F75E8" w:rsidRDefault="0042174F" w:rsidP="002C577C">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“\t” </w:t>
            </w:r>
          </w:p>
        </w:tc>
        <w:tc>
          <w:tcPr>
            <w:tcW w:w="2875" w:type="dxa"/>
            <w:vMerge/>
            <w:vAlign w:val="center"/>
          </w:tcPr>
          <w:p w:rsidR="0042174F" w:rsidRDefault="0042174F" w:rsidP="00885100">
            <w:pPr>
              <w:jc w:val="center"/>
              <w:cnfStyle w:val="000000000000" w:firstRow="0" w:lastRow="0" w:firstColumn="0" w:lastColumn="0" w:oddVBand="0" w:evenVBand="0" w:oddHBand="0" w:evenHBand="0" w:firstRowFirstColumn="0" w:firstRowLastColumn="0" w:lastRowFirstColumn="0" w:lastRowLastColumn="0"/>
            </w:pPr>
          </w:p>
        </w:tc>
      </w:tr>
      <w:tr w:rsidR="0042174F"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2174F" w:rsidRDefault="00B16E19" w:rsidP="00B16E19">
            <w:pPr>
              <w:jc w:val="center"/>
            </w:pPr>
            <w:r>
              <w:t>16-19</w:t>
            </w:r>
          </w:p>
        </w:tc>
        <w:tc>
          <w:tcPr>
            <w:tcW w:w="5490" w:type="dxa"/>
          </w:tcPr>
          <w:p w:rsidR="0042174F" w:rsidRPr="002616AF" w:rsidRDefault="0042174F" w:rsidP="002C577C">
            <w:pPr>
              <w:cnfStyle w:val="000000100000" w:firstRow="0" w:lastRow="0" w:firstColumn="0" w:lastColumn="0" w:oddVBand="0" w:evenVBand="0" w:oddHBand="1" w:evenHBand="0" w:firstRowFirstColumn="0" w:firstRowLastColumn="0" w:lastRowFirstColumn="0" w:lastRowLastColumn="0"/>
              <w:rPr>
                <w:b/>
              </w:rPr>
            </w:pPr>
            <w:r w:rsidRPr="008F75E8">
              <w:rPr>
                <w:sz w:val="22"/>
              </w:rPr>
              <w:t>Digital Board Temp.</w:t>
            </w:r>
            <w:r>
              <w:rPr>
                <w:sz w:val="22"/>
              </w:rPr>
              <w:t xml:space="preserve"> </w:t>
            </w:r>
          </w:p>
        </w:tc>
        <w:tc>
          <w:tcPr>
            <w:tcW w:w="2875" w:type="dxa"/>
            <w:vMerge/>
            <w:vAlign w:val="center"/>
          </w:tcPr>
          <w:p w:rsidR="0042174F" w:rsidRDefault="0042174F" w:rsidP="00885100">
            <w:pPr>
              <w:jc w:val="center"/>
              <w:cnfStyle w:val="000000100000" w:firstRow="0" w:lastRow="0" w:firstColumn="0" w:lastColumn="0" w:oddVBand="0" w:evenVBand="0" w:oddHBand="1" w:evenHBand="0" w:firstRowFirstColumn="0" w:firstRowLastColumn="0" w:lastRowFirstColumn="0" w:lastRowLastColumn="0"/>
            </w:pPr>
          </w:p>
        </w:tc>
      </w:tr>
      <w:tr w:rsidR="0042174F" w:rsidTr="00885100">
        <w:tc>
          <w:tcPr>
            <w:cnfStyle w:val="001000000000" w:firstRow="0" w:lastRow="0" w:firstColumn="1" w:lastColumn="0" w:oddVBand="0" w:evenVBand="0" w:oddHBand="0" w:evenHBand="0" w:firstRowFirstColumn="0" w:firstRowLastColumn="0" w:lastRowFirstColumn="0" w:lastRowLastColumn="0"/>
            <w:tcW w:w="985" w:type="dxa"/>
          </w:tcPr>
          <w:p w:rsidR="0042174F" w:rsidRDefault="00B16E19" w:rsidP="002C577C">
            <w:pPr>
              <w:jc w:val="center"/>
            </w:pPr>
            <w:r>
              <w:t>20</w:t>
            </w:r>
          </w:p>
        </w:tc>
        <w:tc>
          <w:tcPr>
            <w:tcW w:w="5490" w:type="dxa"/>
          </w:tcPr>
          <w:p w:rsidR="0042174F" w:rsidRPr="008F75E8" w:rsidRDefault="0042174F" w:rsidP="002C577C">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“\t” </w:t>
            </w:r>
          </w:p>
        </w:tc>
        <w:tc>
          <w:tcPr>
            <w:tcW w:w="2875" w:type="dxa"/>
            <w:vMerge/>
            <w:vAlign w:val="center"/>
          </w:tcPr>
          <w:p w:rsidR="0042174F" w:rsidRDefault="0042174F" w:rsidP="00885100">
            <w:pPr>
              <w:jc w:val="center"/>
              <w:cnfStyle w:val="000000000000" w:firstRow="0" w:lastRow="0" w:firstColumn="0" w:lastColumn="0" w:oddVBand="0" w:evenVBand="0" w:oddHBand="0" w:evenHBand="0" w:firstRowFirstColumn="0" w:firstRowLastColumn="0" w:lastRowFirstColumn="0" w:lastRowLastColumn="0"/>
            </w:pPr>
          </w:p>
        </w:tc>
      </w:tr>
      <w:tr w:rsidR="0042174F"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2174F" w:rsidRDefault="00B16E19" w:rsidP="00B16E19">
            <w:pPr>
              <w:jc w:val="center"/>
            </w:pPr>
            <w:r>
              <w:t>21</w:t>
            </w:r>
            <w:r w:rsidR="00F37F97">
              <w:t>-2</w:t>
            </w:r>
            <w:r>
              <w:t>4</w:t>
            </w:r>
          </w:p>
        </w:tc>
        <w:tc>
          <w:tcPr>
            <w:tcW w:w="5490" w:type="dxa"/>
          </w:tcPr>
          <w:p w:rsidR="0042174F" w:rsidRPr="002616AF" w:rsidRDefault="0042174F" w:rsidP="002C577C">
            <w:pPr>
              <w:cnfStyle w:val="000000100000" w:firstRow="0" w:lastRow="0" w:firstColumn="0" w:lastColumn="0" w:oddVBand="0" w:evenVBand="0" w:oddHBand="1" w:evenHBand="0" w:firstRowFirstColumn="0" w:firstRowLastColumn="0" w:lastRowFirstColumn="0" w:lastRowLastColumn="0"/>
              <w:rPr>
                <w:b/>
              </w:rPr>
            </w:pPr>
            <w:r w:rsidRPr="008F75E8">
              <w:rPr>
                <w:sz w:val="22"/>
              </w:rPr>
              <w:t>Module Temp. Sensor</w:t>
            </w:r>
            <w:r>
              <w:rPr>
                <w:sz w:val="22"/>
              </w:rPr>
              <w:t xml:space="preserve"> </w:t>
            </w:r>
          </w:p>
        </w:tc>
        <w:tc>
          <w:tcPr>
            <w:tcW w:w="2875" w:type="dxa"/>
            <w:vMerge/>
            <w:vAlign w:val="center"/>
          </w:tcPr>
          <w:p w:rsidR="0042174F" w:rsidRDefault="0042174F" w:rsidP="00885100">
            <w:pPr>
              <w:jc w:val="center"/>
              <w:cnfStyle w:val="000000100000" w:firstRow="0" w:lastRow="0" w:firstColumn="0" w:lastColumn="0" w:oddVBand="0" w:evenVBand="0" w:oddHBand="1" w:evenHBand="0" w:firstRowFirstColumn="0" w:firstRowLastColumn="0" w:lastRowFirstColumn="0" w:lastRowLastColumn="0"/>
            </w:pPr>
          </w:p>
        </w:tc>
      </w:tr>
      <w:tr w:rsidR="0042174F" w:rsidTr="00885100">
        <w:tc>
          <w:tcPr>
            <w:cnfStyle w:val="001000000000" w:firstRow="0" w:lastRow="0" w:firstColumn="1" w:lastColumn="0" w:oddVBand="0" w:evenVBand="0" w:oddHBand="0" w:evenHBand="0" w:firstRowFirstColumn="0" w:firstRowLastColumn="0" w:lastRowFirstColumn="0" w:lastRowLastColumn="0"/>
            <w:tcW w:w="985" w:type="dxa"/>
          </w:tcPr>
          <w:p w:rsidR="0042174F" w:rsidRDefault="00F37F97" w:rsidP="00B16E19">
            <w:pPr>
              <w:jc w:val="center"/>
            </w:pPr>
            <w:r>
              <w:t>2</w:t>
            </w:r>
            <w:r w:rsidR="00B16E19">
              <w:t>5</w:t>
            </w:r>
          </w:p>
        </w:tc>
        <w:tc>
          <w:tcPr>
            <w:tcW w:w="5490" w:type="dxa"/>
          </w:tcPr>
          <w:p w:rsidR="0042174F" w:rsidRPr="008F75E8" w:rsidRDefault="0042174F" w:rsidP="002C577C">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“\t” </w:t>
            </w:r>
          </w:p>
        </w:tc>
        <w:tc>
          <w:tcPr>
            <w:tcW w:w="2875" w:type="dxa"/>
            <w:vMerge/>
            <w:vAlign w:val="center"/>
          </w:tcPr>
          <w:p w:rsidR="0042174F" w:rsidRDefault="0042174F" w:rsidP="00885100">
            <w:pPr>
              <w:jc w:val="center"/>
              <w:cnfStyle w:val="000000000000" w:firstRow="0" w:lastRow="0" w:firstColumn="0" w:lastColumn="0" w:oddVBand="0" w:evenVBand="0" w:oddHBand="0" w:evenHBand="0" w:firstRowFirstColumn="0" w:firstRowLastColumn="0" w:lastRowFirstColumn="0" w:lastRowLastColumn="0"/>
            </w:pPr>
          </w:p>
        </w:tc>
      </w:tr>
      <w:tr w:rsidR="0042174F"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2174F" w:rsidRDefault="00B16E19" w:rsidP="00B16E19">
            <w:pPr>
              <w:jc w:val="center"/>
            </w:pPr>
            <w:r>
              <w:t>26-29</w:t>
            </w:r>
          </w:p>
        </w:tc>
        <w:tc>
          <w:tcPr>
            <w:tcW w:w="5490" w:type="dxa"/>
          </w:tcPr>
          <w:p w:rsidR="0042174F" w:rsidRPr="002616AF" w:rsidRDefault="0042174F" w:rsidP="002C577C">
            <w:pPr>
              <w:cnfStyle w:val="000000100000" w:firstRow="0" w:lastRow="0" w:firstColumn="0" w:lastColumn="0" w:oddVBand="0" w:evenVBand="0" w:oddHBand="1" w:evenHBand="0" w:firstRowFirstColumn="0" w:firstRowLastColumn="0" w:lastRowFirstColumn="0" w:lastRowLastColumn="0"/>
              <w:rPr>
                <w:b/>
              </w:rPr>
            </w:pPr>
            <w:proofErr w:type="spellStart"/>
            <w:r w:rsidRPr="008F75E8">
              <w:rPr>
                <w:sz w:val="22"/>
              </w:rPr>
              <w:t>Agg</w:t>
            </w:r>
            <w:proofErr w:type="spellEnd"/>
            <w:r w:rsidRPr="008F75E8">
              <w:rPr>
                <w:sz w:val="22"/>
              </w:rPr>
              <w:t>. Neutrons w/PSD</w:t>
            </w:r>
            <w:r>
              <w:rPr>
                <w:sz w:val="22"/>
              </w:rPr>
              <w:t xml:space="preserve"> </w:t>
            </w:r>
          </w:p>
        </w:tc>
        <w:tc>
          <w:tcPr>
            <w:tcW w:w="2875" w:type="dxa"/>
            <w:vMerge/>
            <w:vAlign w:val="center"/>
          </w:tcPr>
          <w:p w:rsidR="0042174F" w:rsidRDefault="0042174F" w:rsidP="00885100">
            <w:pPr>
              <w:jc w:val="center"/>
              <w:cnfStyle w:val="000000100000" w:firstRow="0" w:lastRow="0" w:firstColumn="0" w:lastColumn="0" w:oddVBand="0" w:evenVBand="0" w:oddHBand="1" w:evenHBand="0" w:firstRowFirstColumn="0" w:firstRowLastColumn="0" w:lastRowFirstColumn="0" w:lastRowLastColumn="0"/>
            </w:pPr>
          </w:p>
        </w:tc>
      </w:tr>
      <w:tr w:rsidR="0042174F" w:rsidTr="00885100">
        <w:tc>
          <w:tcPr>
            <w:cnfStyle w:val="001000000000" w:firstRow="0" w:lastRow="0" w:firstColumn="1" w:lastColumn="0" w:oddVBand="0" w:evenVBand="0" w:oddHBand="0" w:evenHBand="0" w:firstRowFirstColumn="0" w:firstRowLastColumn="0" w:lastRowFirstColumn="0" w:lastRowLastColumn="0"/>
            <w:tcW w:w="985" w:type="dxa"/>
          </w:tcPr>
          <w:p w:rsidR="0042174F" w:rsidRDefault="00B16E19" w:rsidP="002C577C">
            <w:pPr>
              <w:jc w:val="center"/>
            </w:pPr>
            <w:r>
              <w:t>30</w:t>
            </w:r>
          </w:p>
        </w:tc>
        <w:tc>
          <w:tcPr>
            <w:tcW w:w="5490" w:type="dxa"/>
          </w:tcPr>
          <w:p w:rsidR="0042174F" w:rsidRPr="008F75E8" w:rsidRDefault="0042174F" w:rsidP="002C577C">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“\t” </w:t>
            </w:r>
          </w:p>
        </w:tc>
        <w:tc>
          <w:tcPr>
            <w:tcW w:w="2875" w:type="dxa"/>
            <w:vMerge/>
            <w:vAlign w:val="center"/>
          </w:tcPr>
          <w:p w:rsidR="0042174F" w:rsidRDefault="0042174F" w:rsidP="00885100">
            <w:pPr>
              <w:jc w:val="center"/>
              <w:cnfStyle w:val="000000000000" w:firstRow="0" w:lastRow="0" w:firstColumn="0" w:lastColumn="0" w:oddVBand="0" w:evenVBand="0" w:oddHBand="0" w:evenHBand="0" w:firstRowFirstColumn="0" w:firstRowLastColumn="0" w:lastRowFirstColumn="0" w:lastRowLastColumn="0"/>
            </w:pPr>
          </w:p>
        </w:tc>
      </w:tr>
      <w:tr w:rsidR="0042174F"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2174F" w:rsidRDefault="00B16E19" w:rsidP="00B16E19">
            <w:pPr>
              <w:jc w:val="center"/>
            </w:pPr>
            <w:r>
              <w:t>31-34</w:t>
            </w:r>
          </w:p>
        </w:tc>
        <w:tc>
          <w:tcPr>
            <w:tcW w:w="5490" w:type="dxa"/>
          </w:tcPr>
          <w:p w:rsidR="0042174F" w:rsidRPr="002616AF" w:rsidRDefault="0042174F" w:rsidP="002C577C">
            <w:pPr>
              <w:cnfStyle w:val="000000100000" w:firstRow="0" w:lastRow="0" w:firstColumn="0" w:lastColumn="0" w:oddVBand="0" w:evenVBand="0" w:oddHBand="1" w:evenHBand="0" w:firstRowFirstColumn="0" w:firstRowLastColumn="0" w:lastRowFirstColumn="0" w:lastRowLastColumn="0"/>
              <w:rPr>
                <w:b/>
              </w:rPr>
            </w:pPr>
            <w:r w:rsidRPr="008F75E8">
              <w:rPr>
                <w:sz w:val="22"/>
              </w:rPr>
              <w:t>Local Time</w:t>
            </w:r>
            <w:r>
              <w:rPr>
                <w:sz w:val="22"/>
              </w:rPr>
              <w:t xml:space="preserve"> </w:t>
            </w:r>
          </w:p>
        </w:tc>
        <w:tc>
          <w:tcPr>
            <w:tcW w:w="2875" w:type="dxa"/>
            <w:vMerge/>
            <w:vAlign w:val="center"/>
          </w:tcPr>
          <w:p w:rsidR="0042174F" w:rsidRDefault="0042174F" w:rsidP="00885100">
            <w:pPr>
              <w:jc w:val="center"/>
              <w:cnfStyle w:val="000000100000" w:firstRow="0" w:lastRow="0" w:firstColumn="0" w:lastColumn="0" w:oddVBand="0" w:evenVBand="0" w:oddHBand="1" w:evenHBand="0" w:firstRowFirstColumn="0" w:firstRowLastColumn="0" w:lastRowFirstColumn="0" w:lastRowLastColumn="0"/>
            </w:pPr>
          </w:p>
        </w:tc>
      </w:tr>
      <w:tr w:rsidR="0042174F" w:rsidTr="00885100">
        <w:tc>
          <w:tcPr>
            <w:cnfStyle w:val="001000000000" w:firstRow="0" w:lastRow="0" w:firstColumn="1" w:lastColumn="0" w:oddVBand="0" w:evenVBand="0" w:oddHBand="0" w:evenHBand="0" w:firstRowFirstColumn="0" w:firstRowLastColumn="0" w:lastRowFirstColumn="0" w:lastRowLastColumn="0"/>
            <w:tcW w:w="985" w:type="dxa"/>
          </w:tcPr>
          <w:p w:rsidR="0042174F" w:rsidRDefault="00B16E19" w:rsidP="00B16E19">
            <w:pPr>
              <w:jc w:val="center"/>
            </w:pPr>
            <w:r>
              <w:t>35</w:t>
            </w:r>
          </w:p>
        </w:tc>
        <w:tc>
          <w:tcPr>
            <w:tcW w:w="5490" w:type="dxa"/>
          </w:tcPr>
          <w:p w:rsidR="0042174F" w:rsidRPr="008F75E8" w:rsidRDefault="0042174F" w:rsidP="002C577C">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“\n” </w:t>
            </w:r>
          </w:p>
        </w:tc>
        <w:tc>
          <w:tcPr>
            <w:tcW w:w="2875" w:type="dxa"/>
            <w:vMerge/>
            <w:vAlign w:val="center"/>
          </w:tcPr>
          <w:p w:rsidR="0042174F" w:rsidRDefault="0042174F" w:rsidP="00885100">
            <w:pPr>
              <w:jc w:val="center"/>
              <w:cnfStyle w:val="000000000000" w:firstRow="0" w:lastRow="0" w:firstColumn="0" w:lastColumn="0" w:oddVBand="0" w:evenVBand="0" w:oddHBand="0" w:evenHBand="0" w:firstRowFirstColumn="0" w:firstRowLastColumn="0" w:lastRowFirstColumn="0" w:lastRowLastColumn="0"/>
            </w:pPr>
          </w:p>
        </w:tc>
      </w:tr>
      <w:tr w:rsidR="0042174F"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2174F" w:rsidRDefault="00B16E19" w:rsidP="00B16E19">
            <w:pPr>
              <w:jc w:val="center"/>
            </w:pPr>
            <w:r>
              <w:t>36</w:t>
            </w:r>
          </w:p>
        </w:tc>
        <w:tc>
          <w:tcPr>
            <w:tcW w:w="5490" w:type="dxa"/>
          </w:tcPr>
          <w:p w:rsidR="0042174F" w:rsidRDefault="0042174F" w:rsidP="002C577C">
            <w:pPr>
              <w:cnfStyle w:val="000000100000" w:firstRow="0" w:lastRow="0" w:firstColumn="0" w:lastColumn="0" w:oddVBand="0" w:evenVBand="0" w:oddHBand="1" w:evenHBand="0" w:firstRowFirstColumn="0" w:firstRowLastColumn="0" w:lastRowFirstColumn="0" w:lastRowLastColumn="0"/>
            </w:pPr>
            <w:r>
              <w:t>Simple Checksum</w:t>
            </w:r>
          </w:p>
        </w:tc>
        <w:tc>
          <w:tcPr>
            <w:tcW w:w="2875" w:type="dxa"/>
            <w:vMerge w:val="restart"/>
            <w:vAlign w:val="center"/>
          </w:tcPr>
          <w:p w:rsidR="0042174F" w:rsidRDefault="0042174F" w:rsidP="00885100">
            <w:pPr>
              <w:jc w:val="center"/>
              <w:cnfStyle w:val="000000100000" w:firstRow="0" w:lastRow="0" w:firstColumn="0" w:lastColumn="0" w:oddVBand="0" w:evenVBand="0" w:oddHBand="1" w:evenHBand="0" w:firstRowFirstColumn="0" w:firstRowLastColumn="0" w:lastRowFirstColumn="0" w:lastRowLastColumn="0"/>
            </w:pPr>
            <w:r>
              <w:t>RMD Data Checksums</w:t>
            </w:r>
          </w:p>
        </w:tc>
      </w:tr>
      <w:tr w:rsidR="0042174F" w:rsidTr="00885100">
        <w:tc>
          <w:tcPr>
            <w:cnfStyle w:val="001000000000" w:firstRow="0" w:lastRow="0" w:firstColumn="1" w:lastColumn="0" w:oddVBand="0" w:evenVBand="0" w:oddHBand="0" w:evenHBand="0" w:firstRowFirstColumn="0" w:firstRowLastColumn="0" w:lastRowFirstColumn="0" w:lastRowLastColumn="0"/>
            <w:tcW w:w="985" w:type="dxa"/>
          </w:tcPr>
          <w:p w:rsidR="0042174F" w:rsidRDefault="00B16E19" w:rsidP="002C577C">
            <w:pPr>
              <w:jc w:val="center"/>
            </w:pPr>
            <w:r>
              <w:t>37</w:t>
            </w:r>
          </w:p>
        </w:tc>
        <w:tc>
          <w:tcPr>
            <w:tcW w:w="5490" w:type="dxa"/>
          </w:tcPr>
          <w:p w:rsidR="0042174F" w:rsidRDefault="0042174F" w:rsidP="002C577C">
            <w:pPr>
              <w:cnfStyle w:val="000000000000" w:firstRow="0" w:lastRow="0" w:firstColumn="0" w:lastColumn="0" w:oddVBand="0" w:evenVBand="0" w:oddHBand="0" w:evenHBand="0" w:firstRowFirstColumn="0" w:firstRowLastColumn="0" w:lastRowFirstColumn="0" w:lastRowLastColumn="0"/>
            </w:pPr>
            <w:r>
              <w:t>Fletcher Checksum</w:t>
            </w:r>
          </w:p>
        </w:tc>
        <w:tc>
          <w:tcPr>
            <w:tcW w:w="2875" w:type="dxa"/>
            <w:vMerge/>
            <w:vAlign w:val="center"/>
          </w:tcPr>
          <w:p w:rsidR="0042174F" w:rsidRDefault="0042174F" w:rsidP="00885100">
            <w:pPr>
              <w:jc w:val="center"/>
              <w:cnfStyle w:val="000000000000" w:firstRow="0" w:lastRow="0" w:firstColumn="0" w:lastColumn="0" w:oddVBand="0" w:evenVBand="0" w:oddHBand="0" w:evenHBand="0" w:firstRowFirstColumn="0" w:firstRowLastColumn="0" w:lastRowFirstColumn="0" w:lastRowLastColumn="0"/>
            </w:pPr>
          </w:p>
        </w:tc>
      </w:tr>
      <w:tr w:rsidR="0042174F"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2174F" w:rsidRDefault="00B16E19" w:rsidP="00B16E19">
            <w:pPr>
              <w:jc w:val="center"/>
            </w:pPr>
            <w:r>
              <w:t>38</w:t>
            </w:r>
          </w:p>
        </w:tc>
        <w:tc>
          <w:tcPr>
            <w:tcW w:w="5490" w:type="dxa"/>
          </w:tcPr>
          <w:p w:rsidR="0042174F" w:rsidRDefault="0042174F" w:rsidP="002C577C">
            <w:pPr>
              <w:cnfStyle w:val="000000100000" w:firstRow="0" w:lastRow="0" w:firstColumn="0" w:lastColumn="0" w:oddVBand="0" w:evenVBand="0" w:oddHBand="1" w:evenHBand="0" w:firstRowFirstColumn="0" w:firstRowLastColumn="0" w:lastRowFirstColumn="0" w:lastRowLastColumn="0"/>
            </w:pPr>
            <w:r>
              <w:t>CCSDS Checksum MSB</w:t>
            </w:r>
          </w:p>
        </w:tc>
        <w:tc>
          <w:tcPr>
            <w:tcW w:w="2875" w:type="dxa"/>
            <w:vMerge w:val="restart"/>
            <w:vAlign w:val="center"/>
          </w:tcPr>
          <w:p w:rsidR="0042174F" w:rsidRDefault="0042174F" w:rsidP="00885100">
            <w:pPr>
              <w:jc w:val="center"/>
              <w:cnfStyle w:val="000000100000" w:firstRow="0" w:lastRow="0" w:firstColumn="0" w:lastColumn="0" w:oddVBand="0" w:evenVBand="0" w:oddHBand="1" w:evenHBand="0" w:firstRowFirstColumn="0" w:firstRowLastColumn="0" w:lastRowFirstColumn="0" w:lastRowLastColumn="0"/>
            </w:pPr>
            <w:r>
              <w:t>Checksum</w:t>
            </w:r>
          </w:p>
        </w:tc>
      </w:tr>
      <w:tr w:rsidR="0042174F" w:rsidTr="0042174F">
        <w:tc>
          <w:tcPr>
            <w:cnfStyle w:val="001000000000" w:firstRow="0" w:lastRow="0" w:firstColumn="1" w:lastColumn="0" w:oddVBand="0" w:evenVBand="0" w:oddHBand="0" w:evenHBand="0" w:firstRowFirstColumn="0" w:firstRowLastColumn="0" w:lastRowFirstColumn="0" w:lastRowLastColumn="0"/>
            <w:tcW w:w="985" w:type="dxa"/>
          </w:tcPr>
          <w:p w:rsidR="0042174F" w:rsidRDefault="00B16E19" w:rsidP="00B16E19">
            <w:pPr>
              <w:jc w:val="center"/>
            </w:pPr>
            <w:r>
              <w:t>39</w:t>
            </w:r>
          </w:p>
        </w:tc>
        <w:tc>
          <w:tcPr>
            <w:tcW w:w="5490" w:type="dxa"/>
          </w:tcPr>
          <w:p w:rsidR="0042174F" w:rsidRDefault="0042174F" w:rsidP="002C577C">
            <w:pPr>
              <w:cnfStyle w:val="000000000000" w:firstRow="0" w:lastRow="0" w:firstColumn="0" w:lastColumn="0" w:oddVBand="0" w:evenVBand="0" w:oddHBand="0" w:evenHBand="0" w:firstRowFirstColumn="0" w:firstRowLastColumn="0" w:lastRowFirstColumn="0" w:lastRowLastColumn="0"/>
            </w:pPr>
            <w:r>
              <w:t>CCSDS Checksum LSB</w:t>
            </w:r>
          </w:p>
        </w:tc>
        <w:tc>
          <w:tcPr>
            <w:tcW w:w="2875" w:type="dxa"/>
            <w:vMerge/>
          </w:tcPr>
          <w:p w:rsidR="0042174F" w:rsidRDefault="0042174F" w:rsidP="002C577C">
            <w:pPr>
              <w:cnfStyle w:val="000000000000" w:firstRow="0" w:lastRow="0" w:firstColumn="0" w:lastColumn="0" w:oddVBand="0" w:evenVBand="0" w:oddHBand="0" w:evenHBand="0" w:firstRowFirstColumn="0" w:firstRowLastColumn="0" w:lastRowFirstColumn="0" w:lastRowLastColumn="0"/>
            </w:pPr>
          </w:p>
        </w:tc>
      </w:tr>
    </w:tbl>
    <w:p w:rsidR="0042174F" w:rsidRPr="0042174F" w:rsidRDefault="0042174F" w:rsidP="0042174F">
      <w:pPr>
        <w:pStyle w:val="Caption"/>
        <w:keepNext/>
        <w:rPr>
          <w:i w:val="0"/>
          <w:color w:val="auto"/>
        </w:rPr>
      </w:pPr>
      <w:bookmarkStart w:id="3" w:name="_Ref535512358"/>
      <w:bookmarkStart w:id="4" w:name="_Ref535512354"/>
      <w:r w:rsidRPr="0042174F">
        <w:rPr>
          <w:i w:val="0"/>
          <w:color w:val="auto"/>
        </w:rPr>
        <w:lastRenderedPageBreak/>
        <w:t xml:space="preserve">Table </w:t>
      </w:r>
      <w:r w:rsidRPr="0042174F">
        <w:rPr>
          <w:i w:val="0"/>
          <w:color w:val="auto"/>
        </w:rPr>
        <w:fldChar w:fldCharType="begin"/>
      </w:r>
      <w:r w:rsidRPr="0042174F">
        <w:rPr>
          <w:i w:val="0"/>
          <w:color w:val="auto"/>
        </w:rPr>
        <w:instrText xml:space="preserve"> SEQ Table \* ARABIC </w:instrText>
      </w:r>
      <w:r w:rsidRPr="0042174F">
        <w:rPr>
          <w:i w:val="0"/>
          <w:color w:val="auto"/>
        </w:rPr>
        <w:fldChar w:fldCharType="separate"/>
      </w:r>
      <w:r>
        <w:rPr>
          <w:i w:val="0"/>
          <w:noProof/>
          <w:color w:val="auto"/>
        </w:rPr>
        <w:t>2</w:t>
      </w:r>
      <w:r w:rsidRPr="0042174F">
        <w:rPr>
          <w:i w:val="0"/>
          <w:color w:val="auto"/>
        </w:rPr>
        <w:fldChar w:fldCharType="end"/>
      </w:r>
      <w:bookmarkEnd w:id="3"/>
      <w:r w:rsidRPr="0042174F">
        <w:rPr>
          <w:i w:val="0"/>
          <w:color w:val="auto"/>
        </w:rPr>
        <w:t>: Values for an SOH Packet</w:t>
      </w:r>
      <w:bookmarkEnd w:id="4"/>
    </w:p>
    <w:tbl>
      <w:tblPr>
        <w:tblStyle w:val="GridTable5Dark-Accent1"/>
        <w:tblW w:w="0" w:type="auto"/>
        <w:tblLook w:val="04A0" w:firstRow="1" w:lastRow="0" w:firstColumn="1" w:lastColumn="0" w:noHBand="0" w:noVBand="1"/>
      </w:tblPr>
      <w:tblGrid>
        <w:gridCol w:w="805"/>
        <w:gridCol w:w="5580"/>
        <w:gridCol w:w="2965"/>
      </w:tblGrid>
      <w:tr w:rsidR="0008273B" w:rsidTr="004217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rPr>
                <w:rFonts w:cs="Times New Roman"/>
              </w:rPr>
            </w:pPr>
            <w:r w:rsidRPr="0008273B">
              <w:rPr>
                <w:rFonts w:cs="Times New Roman"/>
              </w:rPr>
              <w:t>Byte</w:t>
            </w:r>
          </w:p>
        </w:tc>
        <w:tc>
          <w:tcPr>
            <w:tcW w:w="5580" w:type="dxa"/>
          </w:tcPr>
          <w:p w:rsidR="0008273B" w:rsidRPr="0008273B" w:rsidRDefault="0008273B" w:rsidP="002C577C">
            <w:pPr>
              <w:cnfStyle w:val="100000000000" w:firstRow="1" w:lastRow="0" w:firstColumn="0" w:lastColumn="0" w:oddVBand="0" w:evenVBand="0" w:oddHBand="0" w:evenHBand="0" w:firstRowFirstColumn="0" w:firstRowLastColumn="0" w:lastRowFirstColumn="0" w:lastRowLastColumn="0"/>
              <w:rPr>
                <w:rFonts w:cs="Times New Roman"/>
              </w:rPr>
            </w:pPr>
            <w:r w:rsidRPr="0008273B">
              <w:rPr>
                <w:rFonts w:cs="Times New Roman"/>
              </w:rPr>
              <w:t>Description</w:t>
            </w:r>
          </w:p>
        </w:tc>
        <w:tc>
          <w:tcPr>
            <w:tcW w:w="2965" w:type="dxa"/>
          </w:tcPr>
          <w:p w:rsidR="0008273B" w:rsidRPr="0008273B" w:rsidRDefault="0008273B" w:rsidP="002C577C">
            <w:pPr>
              <w:cnfStyle w:val="100000000000" w:firstRow="1" w:lastRow="0" w:firstColumn="0" w:lastColumn="0" w:oddVBand="0" w:evenVBand="0" w:oddHBand="0" w:evenHBand="0" w:firstRowFirstColumn="0" w:firstRowLastColumn="0" w:lastRowFirstColumn="0" w:lastRowLastColumn="0"/>
              <w:rPr>
                <w:rFonts w:cs="Times New Roman"/>
              </w:rPr>
            </w:pPr>
            <w:r w:rsidRPr="0008273B">
              <w:rPr>
                <w:rFonts w:cs="Times New Roman"/>
              </w:rPr>
              <w:t>Group</w:t>
            </w:r>
          </w:p>
        </w:tc>
      </w:tr>
      <w:tr w:rsidR="0008273B"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0</w:t>
            </w:r>
          </w:p>
        </w:tc>
        <w:tc>
          <w:tcPr>
            <w:tcW w:w="5580" w:type="dxa"/>
          </w:tcPr>
          <w:p w:rsidR="0008273B" w:rsidRPr="0008273B" w:rsidRDefault="0008273B" w:rsidP="002C577C">
            <w:pP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0x35</w:t>
            </w:r>
          </w:p>
        </w:tc>
        <w:tc>
          <w:tcPr>
            <w:tcW w:w="2965" w:type="dxa"/>
            <w:vMerge w:val="restart"/>
            <w:vAlign w:val="center"/>
          </w:tcPr>
          <w:p w:rsidR="0008273B" w:rsidRPr="0008273B" w:rsidRDefault="0008273B" w:rsidP="002C57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Sync Marker</w:t>
            </w:r>
          </w:p>
        </w:tc>
      </w:tr>
      <w:tr w:rsidR="0008273B" w:rsidTr="0042174F">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1</w:t>
            </w:r>
          </w:p>
        </w:tc>
        <w:tc>
          <w:tcPr>
            <w:tcW w:w="5580" w:type="dxa"/>
          </w:tcPr>
          <w:p w:rsidR="0008273B" w:rsidRPr="0008273B" w:rsidRDefault="0008273B" w:rsidP="002C577C">
            <w:pPr>
              <w:cnfStyle w:val="000000000000" w:firstRow="0" w:lastRow="0" w:firstColumn="0" w:lastColumn="0" w:oddVBand="0" w:evenVBand="0" w:oddHBand="0" w:evenHBand="0" w:firstRowFirstColumn="0" w:firstRowLastColumn="0" w:lastRowFirstColumn="0" w:lastRowLastColumn="0"/>
              <w:rPr>
                <w:rFonts w:cs="Times New Roman"/>
              </w:rPr>
            </w:pPr>
            <w:r w:rsidRPr="0008273B">
              <w:rPr>
                <w:rFonts w:cs="Times New Roman"/>
              </w:rPr>
              <w:t>0x2E</w:t>
            </w:r>
          </w:p>
        </w:tc>
        <w:tc>
          <w:tcPr>
            <w:tcW w:w="2965" w:type="dxa"/>
            <w:vMerge/>
            <w:vAlign w:val="center"/>
          </w:tcPr>
          <w:p w:rsidR="0008273B" w:rsidRPr="0008273B" w:rsidRDefault="0008273B" w:rsidP="002C577C">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08273B"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2</w:t>
            </w:r>
          </w:p>
        </w:tc>
        <w:tc>
          <w:tcPr>
            <w:tcW w:w="5580" w:type="dxa"/>
          </w:tcPr>
          <w:p w:rsidR="0008273B" w:rsidRPr="0008273B" w:rsidRDefault="0008273B" w:rsidP="002C577C">
            <w:pP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0xF8</w:t>
            </w:r>
          </w:p>
        </w:tc>
        <w:tc>
          <w:tcPr>
            <w:tcW w:w="2965" w:type="dxa"/>
            <w:vMerge/>
            <w:vAlign w:val="center"/>
          </w:tcPr>
          <w:p w:rsidR="0008273B" w:rsidRPr="0008273B" w:rsidRDefault="0008273B" w:rsidP="002C577C">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08273B" w:rsidTr="0042174F">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3</w:t>
            </w:r>
          </w:p>
        </w:tc>
        <w:tc>
          <w:tcPr>
            <w:tcW w:w="5580" w:type="dxa"/>
          </w:tcPr>
          <w:p w:rsidR="0008273B" w:rsidRPr="0008273B" w:rsidRDefault="0008273B" w:rsidP="002C577C">
            <w:pPr>
              <w:cnfStyle w:val="000000000000" w:firstRow="0" w:lastRow="0" w:firstColumn="0" w:lastColumn="0" w:oddVBand="0" w:evenVBand="0" w:oddHBand="0" w:evenHBand="0" w:firstRowFirstColumn="0" w:firstRowLastColumn="0" w:lastRowFirstColumn="0" w:lastRowLastColumn="0"/>
              <w:rPr>
                <w:rFonts w:cs="Times New Roman"/>
              </w:rPr>
            </w:pPr>
            <w:r w:rsidRPr="0008273B">
              <w:rPr>
                <w:rFonts w:cs="Times New Roman"/>
              </w:rPr>
              <w:t>0x53</w:t>
            </w:r>
          </w:p>
        </w:tc>
        <w:tc>
          <w:tcPr>
            <w:tcW w:w="2965" w:type="dxa"/>
            <w:vMerge/>
            <w:vAlign w:val="center"/>
          </w:tcPr>
          <w:p w:rsidR="0008273B" w:rsidRPr="0008273B" w:rsidRDefault="0008273B" w:rsidP="002C577C">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08273B"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4</w:t>
            </w:r>
          </w:p>
        </w:tc>
        <w:tc>
          <w:tcPr>
            <w:tcW w:w="5580" w:type="dxa"/>
          </w:tcPr>
          <w:p w:rsidR="0008273B" w:rsidRPr="0008273B" w:rsidRDefault="00C91F38" w:rsidP="002C57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0x0A</w:t>
            </w:r>
          </w:p>
        </w:tc>
        <w:tc>
          <w:tcPr>
            <w:tcW w:w="2965" w:type="dxa"/>
            <w:vMerge w:val="restart"/>
            <w:vAlign w:val="center"/>
          </w:tcPr>
          <w:p w:rsidR="0008273B" w:rsidRPr="0008273B" w:rsidRDefault="0008273B" w:rsidP="002C57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Primary CCSDS Header</w:t>
            </w:r>
          </w:p>
        </w:tc>
      </w:tr>
      <w:tr w:rsidR="0008273B" w:rsidTr="0042174F">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5</w:t>
            </w:r>
          </w:p>
        </w:tc>
        <w:tc>
          <w:tcPr>
            <w:tcW w:w="5580" w:type="dxa"/>
          </w:tcPr>
          <w:p w:rsidR="0008273B" w:rsidRPr="0008273B" w:rsidRDefault="005F2AB0" w:rsidP="002C577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0x22</w:t>
            </w:r>
          </w:p>
        </w:tc>
        <w:tc>
          <w:tcPr>
            <w:tcW w:w="2965" w:type="dxa"/>
            <w:vMerge/>
            <w:vAlign w:val="center"/>
          </w:tcPr>
          <w:p w:rsidR="0008273B" w:rsidRPr="0008273B" w:rsidRDefault="0008273B" w:rsidP="002C577C">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08273B"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6</w:t>
            </w:r>
          </w:p>
        </w:tc>
        <w:tc>
          <w:tcPr>
            <w:tcW w:w="5580" w:type="dxa"/>
          </w:tcPr>
          <w:p w:rsidR="0008273B" w:rsidRPr="0008273B" w:rsidRDefault="005F2AB0" w:rsidP="002C57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0xC0</w:t>
            </w:r>
          </w:p>
        </w:tc>
        <w:tc>
          <w:tcPr>
            <w:tcW w:w="2965" w:type="dxa"/>
            <w:vMerge/>
            <w:vAlign w:val="center"/>
          </w:tcPr>
          <w:p w:rsidR="0008273B" w:rsidRPr="0008273B" w:rsidRDefault="0008273B" w:rsidP="002C577C">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08273B" w:rsidTr="0042174F">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7</w:t>
            </w:r>
          </w:p>
        </w:tc>
        <w:tc>
          <w:tcPr>
            <w:tcW w:w="5580" w:type="dxa"/>
          </w:tcPr>
          <w:p w:rsidR="0008273B" w:rsidRPr="0008273B" w:rsidRDefault="005F2AB0" w:rsidP="002C577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0x01</w:t>
            </w:r>
          </w:p>
        </w:tc>
        <w:tc>
          <w:tcPr>
            <w:tcW w:w="2965" w:type="dxa"/>
            <w:vMerge/>
            <w:vAlign w:val="center"/>
          </w:tcPr>
          <w:p w:rsidR="0008273B" w:rsidRPr="0008273B" w:rsidRDefault="0008273B" w:rsidP="002C577C">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08273B"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8</w:t>
            </w:r>
          </w:p>
        </w:tc>
        <w:tc>
          <w:tcPr>
            <w:tcW w:w="5580" w:type="dxa"/>
          </w:tcPr>
          <w:p w:rsidR="0008273B" w:rsidRPr="0008273B" w:rsidRDefault="005F2AB0" w:rsidP="002C57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0x00</w:t>
            </w:r>
          </w:p>
        </w:tc>
        <w:tc>
          <w:tcPr>
            <w:tcW w:w="2965" w:type="dxa"/>
            <w:vMerge/>
            <w:vAlign w:val="center"/>
          </w:tcPr>
          <w:p w:rsidR="0008273B" w:rsidRPr="0008273B" w:rsidRDefault="0008273B" w:rsidP="002C577C">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08273B" w:rsidTr="0042174F">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9</w:t>
            </w:r>
          </w:p>
        </w:tc>
        <w:tc>
          <w:tcPr>
            <w:tcW w:w="5580" w:type="dxa"/>
          </w:tcPr>
          <w:p w:rsidR="0008273B" w:rsidRPr="0008273B" w:rsidRDefault="00885100" w:rsidP="002C577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0x1D</w:t>
            </w:r>
          </w:p>
        </w:tc>
        <w:tc>
          <w:tcPr>
            <w:tcW w:w="2965" w:type="dxa"/>
            <w:vMerge/>
            <w:vAlign w:val="center"/>
          </w:tcPr>
          <w:p w:rsidR="0008273B" w:rsidRPr="0008273B" w:rsidRDefault="0008273B" w:rsidP="002C577C">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08273B"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10</w:t>
            </w:r>
          </w:p>
        </w:tc>
        <w:tc>
          <w:tcPr>
            <w:tcW w:w="5580" w:type="dxa"/>
          </w:tcPr>
          <w:p w:rsidR="0008273B" w:rsidRPr="0008273B" w:rsidRDefault="005F2AB0" w:rsidP="002C57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0x00</w:t>
            </w:r>
          </w:p>
        </w:tc>
        <w:tc>
          <w:tcPr>
            <w:tcW w:w="2965" w:type="dxa"/>
            <w:vAlign w:val="center"/>
          </w:tcPr>
          <w:p w:rsidR="0008273B" w:rsidRPr="0008273B" w:rsidRDefault="0008273B" w:rsidP="002C57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Secondary CCSDS Header</w:t>
            </w:r>
          </w:p>
        </w:tc>
      </w:tr>
      <w:tr w:rsidR="0042174F" w:rsidTr="0042174F">
        <w:tc>
          <w:tcPr>
            <w:cnfStyle w:val="001000000000" w:firstRow="0" w:lastRow="0" w:firstColumn="1" w:lastColumn="0" w:oddVBand="0" w:evenVBand="0" w:oddHBand="0" w:evenHBand="0" w:firstRowFirstColumn="0" w:firstRowLastColumn="0" w:lastRowFirstColumn="0" w:lastRowLastColumn="0"/>
            <w:tcW w:w="805" w:type="dxa"/>
          </w:tcPr>
          <w:p w:rsidR="0042174F" w:rsidRPr="0008273B" w:rsidRDefault="0042174F" w:rsidP="002C577C">
            <w:pPr>
              <w:jc w:val="center"/>
              <w:rPr>
                <w:rFonts w:cs="Times New Roman"/>
              </w:rPr>
            </w:pPr>
            <w:r w:rsidRPr="0008273B">
              <w:rPr>
                <w:rFonts w:cs="Times New Roman"/>
              </w:rPr>
              <w:t>11</w:t>
            </w:r>
            <w:r w:rsidR="00885100">
              <w:rPr>
                <w:rFonts w:cs="Times New Roman"/>
              </w:rPr>
              <w:t>-14</w:t>
            </w:r>
          </w:p>
        </w:tc>
        <w:tc>
          <w:tcPr>
            <w:tcW w:w="5580" w:type="dxa"/>
          </w:tcPr>
          <w:p w:rsidR="0042174F" w:rsidRDefault="00885100" w:rsidP="00FA394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11 = 0x00</w:t>
            </w:r>
          </w:p>
          <w:p w:rsidR="0042174F" w:rsidRDefault="00885100" w:rsidP="00FA394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12 = 0x00</w:t>
            </w:r>
          </w:p>
          <w:p w:rsidR="0042174F" w:rsidRDefault="00885100" w:rsidP="00FA394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13 = 0x00</w:t>
            </w:r>
          </w:p>
          <w:p w:rsidR="0042174F" w:rsidRPr="0008273B" w:rsidRDefault="00885100"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14 = 0x19</w:t>
            </w:r>
          </w:p>
        </w:tc>
        <w:tc>
          <w:tcPr>
            <w:tcW w:w="2965" w:type="dxa"/>
            <w:vMerge w:val="restart"/>
            <w:vAlign w:val="center"/>
          </w:tcPr>
          <w:p w:rsidR="0042174F" w:rsidRPr="0008273B" w:rsidRDefault="0042174F" w:rsidP="002C577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8273B">
              <w:rPr>
                <w:rFonts w:cs="Times New Roman"/>
              </w:rPr>
              <w:t>Mini-NS Data Bytes</w:t>
            </w:r>
          </w:p>
        </w:tc>
      </w:tr>
      <w:tr w:rsidR="0042174F"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42174F" w:rsidRPr="0008273B" w:rsidRDefault="00885100" w:rsidP="002C577C">
            <w:pPr>
              <w:jc w:val="center"/>
              <w:rPr>
                <w:rFonts w:cs="Times New Roman"/>
              </w:rPr>
            </w:pPr>
            <w:r>
              <w:rPr>
                <w:rFonts w:cs="Times New Roman"/>
              </w:rPr>
              <w:t>15</w:t>
            </w:r>
          </w:p>
        </w:tc>
        <w:tc>
          <w:tcPr>
            <w:tcW w:w="5580" w:type="dxa"/>
          </w:tcPr>
          <w:p w:rsidR="0042174F" w:rsidRPr="0008273B" w:rsidRDefault="0042174F" w:rsidP="002C57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0x09</w:t>
            </w:r>
          </w:p>
        </w:tc>
        <w:tc>
          <w:tcPr>
            <w:tcW w:w="2965" w:type="dxa"/>
            <w:vMerge/>
            <w:vAlign w:val="center"/>
          </w:tcPr>
          <w:p w:rsidR="0042174F" w:rsidRPr="0008273B" w:rsidRDefault="0042174F" w:rsidP="002C577C">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42174F" w:rsidTr="0042174F">
        <w:tc>
          <w:tcPr>
            <w:cnfStyle w:val="001000000000" w:firstRow="0" w:lastRow="0" w:firstColumn="1" w:lastColumn="0" w:oddVBand="0" w:evenVBand="0" w:oddHBand="0" w:evenHBand="0" w:firstRowFirstColumn="0" w:firstRowLastColumn="0" w:lastRowFirstColumn="0" w:lastRowLastColumn="0"/>
            <w:tcW w:w="805" w:type="dxa"/>
          </w:tcPr>
          <w:p w:rsidR="0042174F" w:rsidRDefault="00885100" w:rsidP="00885100">
            <w:pPr>
              <w:jc w:val="center"/>
              <w:rPr>
                <w:rFonts w:cs="Times New Roman"/>
              </w:rPr>
            </w:pPr>
            <w:r>
              <w:rPr>
                <w:rFonts w:cs="Times New Roman"/>
              </w:rPr>
              <w:t>16-19</w:t>
            </w:r>
          </w:p>
        </w:tc>
        <w:tc>
          <w:tcPr>
            <w:tcW w:w="5580" w:type="dxa"/>
          </w:tcPr>
          <w:p w:rsidR="0042174F" w:rsidRDefault="00885100" w:rsidP="00B50155">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16</w:t>
            </w:r>
            <w:r w:rsidR="00187897">
              <w:rPr>
                <w:rFonts w:cs="Times New Roman"/>
              </w:rPr>
              <w:t xml:space="preserve"> = 0x00</w:t>
            </w:r>
          </w:p>
          <w:p w:rsidR="00885100" w:rsidRDefault="00885100"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17</w:t>
            </w:r>
            <w:r w:rsidR="00187897">
              <w:rPr>
                <w:rFonts w:cs="Times New Roman"/>
              </w:rPr>
              <w:t xml:space="preserve"> = 0x00</w:t>
            </w:r>
            <w:r>
              <w:rPr>
                <w:rFonts w:cs="Times New Roman"/>
              </w:rPr>
              <w:t xml:space="preserve"> </w:t>
            </w:r>
          </w:p>
          <w:p w:rsidR="00885100" w:rsidRDefault="00885100"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18</w:t>
            </w:r>
            <w:r w:rsidR="00187897">
              <w:rPr>
                <w:rFonts w:cs="Times New Roman"/>
              </w:rPr>
              <w:t xml:space="preserve"> = 0x00</w:t>
            </w:r>
            <w:r>
              <w:rPr>
                <w:rFonts w:cs="Times New Roman"/>
              </w:rPr>
              <w:t xml:space="preserve"> </w:t>
            </w:r>
          </w:p>
          <w:p w:rsidR="0042174F" w:rsidRDefault="00885100"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19</w:t>
            </w:r>
            <w:r w:rsidR="00187897">
              <w:rPr>
                <w:rFonts w:cs="Times New Roman"/>
              </w:rPr>
              <w:t xml:space="preserve"> = 0x01</w:t>
            </w:r>
          </w:p>
        </w:tc>
        <w:tc>
          <w:tcPr>
            <w:tcW w:w="2965" w:type="dxa"/>
            <w:vMerge/>
            <w:vAlign w:val="center"/>
          </w:tcPr>
          <w:p w:rsidR="0042174F" w:rsidRPr="0008273B" w:rsidRDefault="0042174F" w:rsidP="002C577C">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42174F"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42174F" w:rsidRDefault="00885100" w:rsidP="002C577C">
            <w:pPr>
              <w:jc w:val="center"/>
              <w:rPr>
                <w:rFonts w:cs="Times New Roman"/>
              </w:rPr>
            </w:pPr>
            <w:r>
              <w:rPr>
                <w:rFonts w:cs="Times New Roman"/>
              </w:rPr>
              <w:t>20</w:t>
            </w:r>
          </w:p>
        </w:tc>
        <w:tc>
          <w:tcPr>
            <w:tcW w:w="5580" w:type="dxa"/>
          </w:tcPr>
          <w:p w:rsidR="0042174F" w:rsidRDefault="0042174F" w:rsidP="002C57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0x09</w:t>
            </w:r>
          </w:p>
        </w:tc>
        <w:tc>
          <w:tcPr>
            <w:tcW w:w="2965" w:type="dxa"/>
            <w:vMerge/>
            <w:vAlign w:val="center"/>
          </w:tcPr>
          <w:p w:rsidR="0042174F" w:rsidRPr="0008273B" w:rsidRDefault="0042174F" w:rsidP="002C577C">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42174F" w:rsidTr="0042174F">
        <w:tc>
          <w:tcPr>
            <w:cnfStyle w:val="001000000000" w:firstRow="0" w:lastRow="0" w:firstColumn="1" w:lastColumn="0" w:oddVBand="0" w:evenVBand="0" w:oddHBand="0" w:evenHBand="0" w:firstRowFirstColumn="0" w:firstRowLastColumn="0" w:lastRowFirstColumn="0" w:lastRowLastColumn="0"/>
            <w:tcW w:w="805" w:type="dxa"/>
          </w:tcPr>
          <w:p w:rsidR="0042174F" w:rsidRDefault="00885100" w:rsidP="00885100">
            <w:pPr>
              <w:jc w:val="center"/>
              <w:rPr>
                <w:rFonts w:cs="Times New Roman"/>
              </w:rPr>
            </w:pPr>
            <w:r>
              <w:rPr>
                <w:rFonts w:cs="Times New Roman"/>
              </w:rPr>
              <w:t>21</w:t>
            </w:r>
            <w:r w:rsidR="0042174F">
              <w:rPr>
                <w:rFonts w:cs="Times New Roman"/>
              </w:rPr>
              <w:t>-2</w:t>
            </w:r>
            <w:r>
              <w:rPr>
                <w:rFonts w:cs="Times New Roman"/>
              </w:rPr>
              <w:t>4</w:t>
            </w:r>
          </w:p>
        </w:tc>
        <w:tc>
          <w:tcPr>
            <w:tcW w:w="5580" w:type="dxa"/>
          </w:tcPr>
          <w:p w:rsidR="0042174F" w:rsidRDefault="0042174F" w:rsidP="00B50155">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2</w:t>
            </w:r>
            <w:r w:rsidR="00885100">
              <w:rPr>
                <w:rFonts w:cs="Times New Roman"/>
              </w:rPr>
              <w:t>1</w:t>
            </w:r>
            <w:r w:rsidR="00187897">
              <w:rPr>
                <w:rFonts w:cs="Times New Roman"/>
              </w:rPr>
              <w:t xml:space="preserve"> = 0x00</w:t>
            </w:r>
          </w:p>
          <w:p w:rsidR="0042174F" w:rsidRDefault="00885100" w:rsidP="00B50155">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22</w:t>
            </w:r>
            <w:r w:rsidR="00187897">
              <w:rPr>
                <w:rFonts w:cs="Times New Roman"/>
              </w:rPr>
              <w:t xml:space="preserve"> = 0x00</w:t>
            </w:r>
          </w:p>
          <w:p w:rsidR="0042174F" w:rsidRDefault="00885100" w:rsidP="00B50155">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23</w:t>
            </w:r>
            <w:r w:rsidR="00187897">
              <w:rPr>
                <w:rFonts w:cs="Times New Roman"/>
              </w:rPr>
              <w:t xml:space="preserve"> = 0x00</w:t>
            </w:r>
          </w:p>
          <w:p w:rsidR="0042174F" w:rsidRDefault="00885100" w:rsidP="00B50155">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24</w:t>
            </w:r>
            <w:r w:rsidR="00187897">
              <w:rPr>
                <w:rFonts w:cs="Times New Roman"/>
              </w:rPr>
              <w:t xml:space="preserve"> = 0x19</w:t>
            </w:r>
          </w:p>
        </w:tc>
        <w:tc>
          <w:tcPr>
            <w:tcW w:w="2965" w:type="dxa"/>
            <w:vMerge/>
            <w:vAlign w:val="center"/>
          </w:tcPr>
          <w:p w:rsidR="0042174F" w:rsidRPr="0008273B" w:rsidRDefault="0042174F" w:rsidP="002C577C">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42174F"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42174F" w:rsidRPr="0008273B" w:rsidRDefault="0042174F" w:rsidP="00885100">
            <w:pPr>
              <w:jc w:val="center"/>
              <w:rPr>
                <w:rFonts w:cs="Times New Roman"/>
              </w:rPr>
            </w:pPr>
            <w:r>
              <w:rPr>
                <w:rFonts w:cs="Times New Roman"/>
              </w:rPr>
              <w:t>2</w:t>
            </w:r>
            <w:r w:rsidR="00885100">
              <w:rPr>
                <w:rFonts w:cs="Times New Roman"/>
              </w:rPr>
              <w:t>5</w:t>
            </w:r>
          </w:p>
        </w:tc>
        <w:tc>
          <w:tcPr>
            <w:tcW w:w="5580" w:type="dxa"/>
          </w:tcPr>
          <w:p w:rsidR="0042174F" w:rsidRPr="0008273B" w:rsidRDefault="0042174F" w:rsidP="002C57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0x09</w:t>
            </w:r>
          </w:p>
        </w:tc>
        <w:tc>
          <w:tcPr>
            <w:tcW w:w="2965" w:type="dxa"/>
            <w:vMerge/>
            <w:vAlign w:val="center"/>
          </w:tcPr>
          <w:p w:rsidR="0042174F" w:rsidRPr="0008273B" w:rsidRDefault="0042174F" w:rsidP="002C577C">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42174F" w:rsidTr="0042174F">
        <w:tc>
          <w:tcPr>
            <w:cnfStyle w:val="001000000000" w:firstRow="0" w:lastRow="0" w:firstColumn="1" w:lastColumn="0" w:oddVBand="0" w:evenVBand="0" w:oddHBand="0" w:evenHBand="0" w:firstRowFirstColumn="0" w:firstRowLastColumn="0" w:lastRowFirstColumn="0" w:lastRowLastColumn="0"/>
            <w:tcW w:w="805" w:type="dxa"/>
          </w:tcPr>
          <w:p w:rsidR="0042174F" w:rsidRPr="0008273B" w:rsidRDefault="00885100" w:rsidP="00885100">
            <w:pPr>
              <w:jc w:val="center"/>
              <w:rPr>
                <w:rFonts w:cs="Times New Roman"/>
              </w:rPr>
            </w:pPr>
            <w:r>
              <w:rPr>
                <w:rFonts w:cs="Times New Roman"/>
              </w:rPr>
              <w:t>26-29</w:t>
            </w:r>
          </w:p>
        </w:tc>
        <w:tc>
          <w:tcPr>
            <w:tcW w:w="5580" w:type="dxa"/>
          </w:tcPr>
          <w:p w:rsidR="00885100" w:rsidRDefault="00885100"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26</w:t>
            </w:r>
            <w:r w:rsidR="00187897">
              <w:rPr>
                <w:rFonts w:cs="Times New Roman"/>
              </w:rPr>
              <w:t xml:space="preserve"> = 0x00</w:t>
            </w:r>
            <w:r>
              <w:rPr>
                <w:rFonts w:cs="Times New Roman"/>
              </w:rPr>
              <w:t xml:space="preserve"> </w:t>
            </w:r>
          </w:p>
          <w:p w:rsidR="00885100" w:rsidRDefault="00885100"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27</w:t>
            </w:r>
            <w:r w:rsidR="00187897">
              <w:rPr>
                <w:rFonts w:cs="Times New Roman"/>
              </w:rPr>
              <w:t xml:space="preserve"> = 0x00</w:t>
            </w:r>
          </w:p>
          <w:p w:rsidR="0042174F" w:rsidRDefault="00885100" w:rsidP="002C577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28</w:t>
            </w:r>
            <w:r w:rsidR="00187897">
              <w:rPr>
                <w:rFonts w:cs="Times New Roman"/>
              </w:rPr>
              <w:t xml:space="preserve"> = 0x00</w:t>
            </w:r>
          </w:p>
          <w:p w:rsidR="0042174F" w:rsidRPr="0008273B" w:rsidRDefault="00885100" w:rsidP="002C577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29</w:t>
            </w:r>
            <w:r w:rsidR="00187897">
              <w:rPr>
                <w:rFonts w:cs="Times New Roman"/>
              </w:rPr>
              <w:t xml:space="preserve"> = 0x32</w:t>
            </w:r>
          </w:p>
        </w:tc>
        <w:tc>
          <w:tcPr>
            <w:tcW w:w="2965" w:type="dxa"/>
            <w:vMerge/>
            <w:vAlign w:val="center"/>
          </w:tcPr>
          <w:p w:rsidR="0042174F" w:rsidRPr="0008273B" w:rsidRDefault="0042174F" w:rsidP="002C577C">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42174F"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42174F" w:rsidRPr="0008273B" w:rsidRDefault="00885100" w:rsidP="002C577C">
            <w:pPr>
              <w:jc w:val="center"/>
              <w:rPr>
                <w:rFonts w:cs="Times New Roman"/>
              </w:rPr>
            </w:pPr>
            <w:r>
              <w:rPr>
                <w:rFonts w:cs="Times New Roman"/>
              </w:rPr>
              <w:t>30</w:t>
            </w:r>
          </w:p>
        </w:tc>
        <w:tc>
          <w:tcPr>
            <w:tcW w:w="5580" w:type="dxa"/>
          </w:tcPr>
          <w:p w:rsidR="0042174F" w:rsidRPr="0008273B" w:rsidRDefault="0042174F" w:rsidP="002C57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0x09</w:t>
            </w:r>
          </w:p>
        </w:tc>
        <w:tc>
          <w:tcPr>
            <w:tcW w:w="2965" w:type="dxa"/>
            <w:vMerge/>
            <w:vAlign w:val="center"/>
          </w:tcPr>
          <w:p w:rsidR="0042174F" w:rsidRPr="0008273B" w:rsidRDefault="0042174F" w:rsidP="002C577C">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42174F" w:rsidTr="0042174F">
        <w:tc>
          <w:tcPr>
            <w:cnfStyle w:val="001000000000" w:firstRow="0" w:lastRow="0" w:firstColumn="1" w:lastColumn="0" w:oddVBand="0" w:evenVBand="0" w:oddHBand="0" w:evenHBand="0" w:firstRowFirstColumn="0" w:firstRowLastColumn="0" w:lastRowFirstColumn="0" w:lastRowLastColumn="0"/>
            <w:tcW w:w="805" w:type="dxa"/>
          </w:tcPr>
          <w:p w:rsidR="0042174F" w:rsidRPr="0008273B" w:rsidRDefault="00885100" w:rsidP="002C577C">
            <w:pPr>
              <w:jc w:val="center"/>
              <w:rPr>
                <w:rFonts w:cs="Times New Roman"/>
              </w:rPr>
            </w:pPr>
            <w:r>
              <w:rPr>
                <w:rFonts w:cs="Times New Roman"/>
              </w:rPr>
              <w:t>31-34</w:t>
            </w:r>
          </w:p>
        </w:tc>
        <w:tc>
          <w:tcPr>
            <w:tcW w:w="5580" w:type="dxa"/>
          </w:tcPr>
          <w:p w:rsidR="00885100" w:rsidRDefault="00885100"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31</w:t>
            </w:r>
            <w:r w:rsidR="00187897">
              <w:rPr>
                <w:rFonts w:cs="Times New Roman"/>
              </w:rPr>
              <w:t xml:space="preserve"> = 0x00</w:t>
            </w:r>
            <w:r>
              <w:rPr>
                <w:rFonts w:cs="Times New Roman"/>
              </w:rPr>
              <w:t xml:space="preserve"> </w:t>
            </w:r>
          </w:p>
          <w:p w:rsidR="00885100" w:rsidRDefault="00885100"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32</w:t>
            </w:r>
            <w:r w:rsidR="00187897">
              <w:rPr>
                <w:rFonts w:cs="Times New Roman"/>
              </w:rPr>
              <w:t xml:space="preserve"> = 0x00</w:t>
            </w:r>
            <w:r>
              <w:rPr>
                <w:rFonts w:cs="Times New Roman"/>
              </w:rPr>
              <w:t xml:space="preserve"> </w:t>
            </w:r>
          </w:p>
          <w:p w:rsidR="00885100" w:rsidRDefault="00885100"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33</w:t>
            </w:r>
            <w:r w:rsidR="00187897">
              <w:rPr>
                <w:rFonts w:cs="Times New Roman"/>
              </w:rPr>
              <w:t xml:space="preserve"> = 0x00</w:t>
            </w:r>
            <w:r>
              <w:rPr>
                <w:rFonts w:cs="Times New Roman"/>
              </w:rPr>
              <w:t xml:space="preserve"> </w:t>
            </w:r>
          </w:p>
          <w:p w:rsidR="0042174F" w:rsidRPr="0008273B" w:rsidRDefault="00885100"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34</w:t>
            </w:r>
            <w:r w:rsidR="00187897">
              <w:rPr>
                <w:rFonts w:cs="Times New Roman"/>
              </w:rPr>
              <w:t xml:space="preserve"> = 0x0</w:t>
            </w:r>
            <w:r w:rsidR="0042174F">
              <w:rPr>
                <w:rFonts w:cs="Times New Roman"/>
              </w:rPr>
              <w:t>2</w:t>
            </w:r>
          </w:p>
        </w:tc>
        <w:tc>
          <w:tcPr>
            <w:tcW w:w="2965" w:type="dxa"/>
            <w:vMerge/>
          </w:tcPr>
          <w:p w:rsidR="0042174F" w:rsidRPr="0008273B" w:rsidRDefault="0042174F" w:rsidP="002C577C">
            <w:pPr>
              <w:cnfStyle w:val="000000000000" w:firstRow="0" w:lastRow="0" w:firstColumn="0" w:lastColumn="0" w:oddVBand="0" w:evenVBand="0" w:oddHBand="0" w:evenHBand="0" w:firstRowFirstColumn="0" w:firstRowLastColumn="0" w:lastRowFirstColumn="0" w:lastRowLastColumn="0"/>
              <w:rPr>
                <w:rFonts w:cs="Times New Roman"/>
              </w:rPr>
            </w:pPr>
          </w:p>
        </w:tc>
      </w:tr>
      <w:tr w:rsidR="0042174F"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42174F" w:rsidRDefault="00885100" w:rsidP="002C577C">
            <w:pPr>
              <w:jc w:val="center"/>
              <w:rPr>
                <w:rFonts w:cs="Times New Roman"/>
              </w:rPr>
            </w:pPr>
            <w:r>
              <w:rPr>
                <w:rFonts w:cs="Times New Roman"/>
              </w:rPr>
              <w:t>35</w:t>
            </w:r>
          </w:p>
        </w:tc>
        <w:tc>
          <w:tcPr>
            <w:tcW w:w="5580" w:type="dxa"/>
          </w:tcPr>
          <w:p w:rsidR="0042174F" w:rsidRPr="0008273B" w:rsidRDefault="0042174F" w:rsidP="002C57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0x0A</w:t>
            </w:r>
          </w:p>
        </w:tc>
        <w:tc>
          <w:tcPr>
            <w:tcW w:w="2965" w:type="dxa"/>
            <w:vMerge/>
          </w:tcPr>
          <w:p w:rsidR="0042174F" w:rsidRPr="0008273B" w:rsidRDefault="0042174F" w:rsidP="002C577C">
            <w:pPr>
              <w:cnfStyle w:val="000000100000" w:firstRow="0" w:lastRow="0" w:firstColumn="0" w:lastColumn="0" w:oddVBand="0" w:evenVBand="0" w:oddHBand="1" w:evenHBand="0" w:firstRowFirstColumn="0" w:firstRowLastColumn="0" w:lastRowFirstColumn="0" w:lastRowLastColumn="0"/>
              <w:rPr>
                <w:rFonts w:cs="Times New Roman"/>
              </w:rPr>
            </w:pPr>
          </w:p>
        </w:tc>
      </w:tr>
      <w:tr w:rsidR="00FA3942" w:rsidTr="0042174F">
        <w:tc>
          <w:tcPr>
            <w:cnfStyle w:val="001000000000" w:firstRow="0" w:lastRow="0" w:firstColumn="1" w:lastColumn="0" w:oddVBand="0" w:evenVBand="0" w:oddHBand="0" w:evenHBand="0" w:firstRowFirstColumn="0" w:firstRowLastColumn="0" w:lastRowFirstColumn="0" w:lastRowLastColumn="0"/>
            <w:tcW w:w="805" w:type="dxa"/>
          </w:tcPr>
          <w:p w:rsidR="00FA3942" w:rsidRDefault="00885100" w:rsidP="002C577C">
            <w:pPr>
              <w:jc w:val="center"/>
              <w:rPr>
                <w:rFonts w:cs="Times New Roman"/>
              </w:rPr>
            </w:pPr>
            <w:r>
              <w:rPr>
                <w:rFonts w:cs="Times New Roman"/>
              </w:rPr>
              <w:t>36</w:t>
            </w:r>
          </w:p>
        </w:tc>
        <w:tc>
          <w:tcPr>
            <w:tcW w:w="5580" w:type="dxa"/>
          </w:tcPr>
          <w:p w:rsidR="00FA3942" w:rsidRPr="0008273B" w:rsidRDefault="00B50155" w:rsidP="002C577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0x09</w:t>
            </w:r>
          </w:p>
        </w:tc>
        <w:tc>
          <w:tcPr>
            <w:tcW w:w="2965" w:type="dxa"/>
          </w:tcPr>
          <w:p w:rsidR="00FA3942" w:rsidRPr="0008273B" w:rsidRDefault="0042174F" w:rsidP="0042174F">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RMD Simple Checksum</w:t>
            </w:r>
          </w:p>
        </w:tc>
      </w:tr>
      <w:tr w:rsidR="00FA3942"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FA3942" w:rsidRDefault="00885100" w:rsidP="002C577C">
            <w:pPr>
              <w:jc w:val="center"/>
              <w:rPr>
                <w:rFonts w:cs="Times New Roman"/>
              </w:rPr>
            </w:pPr>
            <w:r>
              <w:rPr>
                <w:rFonts w:cs="Times New Roman"/>
              </w:rPr>
              <w:t>37</w:t>
            </w:r>
          </w:p>
        </w:tc>
        <w:tc>
          <w:tcPr>
            <w:tcW w:w="5580" w:type="dxa"/>
          </w:tcPr>
          <w:p w:rsidR="00FA3942" w:rsidRPr="0008273B" w:rsidRDefault="00B50155" w:rsidP="002C57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0x5D</w:t>
            </w:r>
          </w:p>
        </w:tc>
        <w:tc>
          <w:tcPr>
            <w:tcW w:w="2965" w:type="dxa"/>
          </w:tcPr>
          <w:p w:rsidR="00FA3942" w:rsidRPr="0008273B" w:rsidRDefault="0042174F" w:rsidP="0042174F">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RMD Fletcher Checksum</w:t>
            </w:r>
          </w:p>
        </w:tc>
      </w:tr>
      <w:tr w:rsidR="00FA3942" w:rsidTr="0042174F">
        <w:tc>
          <w:tcPr>
            <w:cnfStyle w:val="001000000000" w:firstRow="0" w:lastRow="0" w:firstColumn="1" w:lastColumn="0" w:oddVBand="0" w:evenVBand="0" w:oddHBand="0" w:evenHBand="0" w:firstRowFirstColumn="0" w:firstRowLastColumn="0" w:lastRowFirstColumn="0" w:lastRowLastColumn="0"/>
            <w:tcW w:w="805" w:type="dxa"/>
          </w:tcPr>
          <w:p w:rsidR="00FA3942" w:rsidRDefault="00885100" w:rsidP="002C577C">
            <w:pPr>
              <w:jc w:val="center"/>
              <w:rPr>
                <w:rFonts w:cs="Times New Roman"/>
              </w:rPr>
            </w:pPr>
            <w:r>
              <w:rPr>
                <w:rFonts w:cs="Times New Roman"/>
              </w:rPr>
              <w:t>38</w:t>
            </w:r>
          </w:p>
        </w:tc>
        <w:tc>
          <w:tcPr>
            <w:tcW w:w="5580" w:type="dxa"/>
          </w:tcPr>
          <w:p w:rsidR="00FA3942" w:rsidRPr="0008273B" w:rsidRDefault="00B50155" w:rsidP="002C577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0x03</w:t>
            </w:r>
          </w:p>
        </w:tc>
        <w:tc>
          <w:tcPr>
            <w:tcW w:w="2965" w:type="dxa"/>
          </w:tcPr>
          <w:p w:rsidR="00FA3942" w:rsidRPr="0008273B" w:rsidRDefault="0042174F" w:rsidP="0042174F">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CCSDS Checksum MSB</w:t>
            </w:r>
          </w:p>
        </w:tc>
      </w:tr>
      <w:tr w:rsidR="00FA3942"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FA3942" w:rsidRDefault="00885100" w:rsidP="002C577C">
            <w:pPr>
              <w:jc w:val="center"/>
              <w:rPr>
                <w:rFonts w:cs="Times New Roman"/>
              </w:rPr>
            </w:pPr>
            <w:r>
              <w:rPr>
                <w:rFonts w:cs="Times New Roman"/>
              </w:rPr>
              <w:t>39</w:t>
            </w:r>
          </w:p>
        </w:tc>
        <w:tc>
          <w:tcPr>
            <w:tcW w:w="5580" w:type="dxa"/>
          </w:tcPr>
          <w:p w:rsidR="00FA3942" w:rsidRPr="0008273B" w:rsidRDefault="00B50155" w:rsidP="002C57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0x06</w:t>
            </w:r>
          </w:p>
        </w:tc>
        <w:tc>
          <w:tcPr>
            <w:tcW w:w="2965" w:type="dxa"/>
          </w:tcPr>
          <w:p w:rsidR="00FA3942" w:rsidRPr="0008273B" w:rsidRDefault="0042174F" w:rsidP="0042174F">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CCSDS Checksum LSB</w:t>
            </w:r>
          </w:p>
        </w:tc>
      </w:tr>
    </w:tbl>
    <w:p w:rsidR="00187897" w:rsidRPr="00187897" w:rsidRDefault="00187897">
      <w:pPr>
        <w:rPr>
          <w:rFonts w:cs="Times New Roman"/>
          <w:szCs w:val="24"/>
        </w:rPr>
      </w:pPr>
      <w:r>
        <w:rPr>
          <w:rFonts w:cs="Times New Roman"/>
          <w:b/>
          <w:sz w:val="32"/>
          <w:szCs w:val="32"/>
          <w:u w:val="single"/>
        </w:rPr>
        <w:br w:type="page"/>
      </w:r>
    </w:p>
    <w:p w:rsidR="009309B1" w:rsidRDefault="009309B1" w:rsidP="00DA6FED">
      <w:pPr>
        <w:pStyle w:val="Heading2"/>
      </w:pPr>
      <w:r>
        <w:lastRenderedPageBreak/>
        <w:t>Initialize Data Acquisition Run</w:t>
      </w:r>
    </w:p>
    <w:p w:rsidR="009309B1" w:rsidRPr="00E72497" w:rsidRDefault="009309B1" w:rsidP="009309B1">
      <w:pPr>
        <w:ind w:left="720" w:hanging="720"/>
        <w:rPr>
          <w:rFonts w:cs="Times New Roman"/>
          <w:szCs w:val="24"/>
        </w:rPr>
      </w:pPr>
      <w:r w:rsidRPr="00E72497">
        <w:rPr>
          <w:rFonts w:cs="Times New Roman"/>
          <w:szCs w:val="24"/>
          <w:u w:val="single"/>
        </w:rPr>
        <w:t>Description:</w:t>
      </w:r>
      <w:r w:rsidRPr="00E72497">
        <w:rPr>
          <w:rFonts w:cs="Times New Roman"/>
          <w:szCs w:val="24"/>
        </w:rPr>
        <w:t xml:space="preserve"> Initialize the system and prepare to take science data. The active components are energized, data objects are created in the code, and parameters for operation are loaded (e.g. HV is set). Data files are generated and opened. The system will be in a new polling loop.</w:t>
      </w:r>
    </w:p>
    <w:p w:rsidR="009309B1" w:rsidRDefault="009309B1" w:rsidP="009309B1">
      <w:pPr>
        <w:ind w:left="720" w:hanging="720"/>
        <w:rPr>
          <w:rFonts w:cs="Times New Roman"/>
          <w:szCs w:val="24"/>
        </w:rPr>
      </w:pPr>
      <w:r w:rsidRPr="00E72497">
        <w:rPr>
          <w:rFonts w:cs="Times New Roman"/>
          <w:szCs w:val="24"/>
          <w:u w:val="single"/>
        </w:rPr>
        <w:t>Syntax:</w:t>
      </w:r>
      <w:r w:rsidRPr="00E72497">
        <w:rPr>
          <w:rFonts w:cs="Times New Roman"/>
          <w:szCs w:val="24"/>
        </w:rPr>
        <w:t xml:space="preserve"> MNS_DAQ_#_</w:t>
      </w:r>
      <w:proofErr w:type="spellStart"/>
      <w:r w:rsidRPr="00E72497">
        <w:rPr>
          <w:rFonts w:cs="Times New Roman"/>
          <w:szCs w:val="24"/>
        </w:rPr>
        <w:t>IDNumber</w:t>
      </w:r>
      <w:proofErr w:type="spellEnd"/>
    </w:p>
    <w:p w:rsidR="007A0BF1" w:rsidRPr="007A0BF1" w:rsidRDefault="007A0BF1" w:rsidP="009309B1">
      <w:pPr>
        <w:ind w:left="720" w:hanging="720"/>
        <w:rPr>
          <w:rFonts w:cs="Times New Roman"/>
          <w:szCs w:val="24"/>
        </w:rPr>
      </w:pPr>
      <w:r>
        <w:rPr>
          <w:rFonts w:cs="Times New Roman"/>
          <w:szCs w:val="24"/>
          <w:u w:val="single"/>
        </w:rPr>
        <w:t>Example:</w:t>
      </w:r>
      <w:r>
        <w:rPr>
          <w:rFonts w:cs="Times New Roman"/>
          <w:szCs w:val="24"/>
        </w:rPr>
        <w:t xml:space="preserve"> MNS_DAQ_0_000001</w:t>
      </w:r>
      <w:r w:rsidR="0008273B">
        <w:rPr>
          <w:rFonts w:cs="Times New Roman"/>
          <w:szCs w:val="24"/>
        </w:rPr>
        <w:t>\n</w:t>
      </w:r>
    </w:p>
    <w:p w:rsidR="00A456B7" w:rsidRPr="00A456B7" w:rsidRDefault="00A456B7" w:rsidP="009309B1">
      <w:pPr>
        <w:ind w:left="720" w:hanging="720"/>
        <w:rPr>
          <w:rFonts w:cs="Times New Roman"/>
          <w:szCs w:val="24"/>
        </w:rPr>
      </w:pPr>
      <w:r>
        <w:rPr>
          <w:rFonts w:cs="Times New Roman"/>
          <w:szCs w:val="24"/>
          <w:u w:val="single"/>
        </w:rPr>
        <w:t>Command Length:</w:t>
      </w:r>
      <w:r>
        <w:rPr>
          <w:rFonts w:cs="Times New Roman"/>
          <w:szCs w:val="24"/>
        </w:rPr>
        <w:t xml:space="preserve"> </w:t>
      </w:r>
      <w:r w:rsidR="0008273B">
        <w:rPr>
          <w:rFonts w:cs="Times New Roman"/>
          <w:szCs w:val="24"/>
        </w:rPr>
        <w:t>17</w:t>
      </w:r>
      <w:r>
        <w:rPr>
          <w:rFonts w:cs="Times New Roman"/>
          <w:szCs w:val="24"/>
        </w:rPr>
        <w:t xml:space="preserve"> bytes</w:t>
      </w:r>
    </w:p>
    <w:p w:rsidR="00E72497" w:rsidRDefault="009309B1" w:rsidP="00E72497">
      <w:pPr>
        <w:ind w:left="720" w:hanging="720"/>
        <w:rPr>
          <w:rFonts w:cs="Times New Roman"/>
          <w:szCs w:val="24"/>
        </w:rPr>
      </w:pPr>
      <w:r w:rsidRPr="00E72497">
        <w:rPr>
          <w:rFonts w:cs="Times New Roman"/>
          <w:szCs w:val="24"/>
          <w:u w:val="single"/>
        </w:rPr>
        <w:t>Field Format:</w:t>
      </w:r>
      <w:r w:rsidRPr="00E72497">
        <w:rPr>
          <w:rFonts w:cs="Times New Roman"/>
          <w:szCs w:val="24"/>
        </w:rPr>
        <w:t xml:space="preserve"> </w:t>
      </w:r>
    </w:p>
    <w:p w:rsidR="00E72497" w:rsidRDefault="00E72497" w:rsidP="00E72497">
      <w:pPr>
        <w:ind w:left="720" w:hanging="720"/>
        <w:rPr>
          <w:rFonts w:cs="Times New Roman"/>
          <w:szCs w:val="24"/>
        </w:rPr>
      </w:pPr>
    </w:p>
    <w:tbl>
      <w:tblPr>
        <w:tblStyle w:val="GridTable4-Accent5"/>
        <w:tblW w:w="0" w:type="auto"/>
        <w:tblLook w:val="04A0" w:firstRow="1" w:lastRow="0" w:firstColumn="1" w:lastColumn="0" w:noHBand="0" w:noVBand="1"/>
      </w:tblPr>
      <w:tblGrid>
        <w:gridCol w:w="2196"/>
        <w:gridCol w:w="2299"/>
        <w:gridCol w:w="2018"/>
        <w:gridCol w:w="2117"/>
      </w:tblGrid>
      <w:tr w:rsidR="00E72497" w:rsidTr="00E72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E72497" w:rsidRDefault="00E72497" w:rsidP="009309B1">
            <w:pPr>
              <w:rPr>
                <w:rFonts w:cs="Times New Roman"/>
                <w:szCs w:val="24"/>
              </w:rPr>
            </w:pPr>
            <w:r>
              <w:rPr>
                <w:rFonts w:cs="Times New Roman"/>
                <w:szCs w:val="24"/>
              </w:rPr>
              <w:t>Format</w:t>
            </w:r>
          </w:p>
        </w:tc>
        <w:tc>
          <w:tcPr>
            <w:tcW w:w="2299" w:type="dxa"/>
          </w:tcPr>
          <w:p w:rsidR="00E72497" w:rsidRDefault="00E72497" w:rsidP="009309B1">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Description</w:t>
            </w:r>
          </w:p>
        </w:tc>
        <w:tc>
          <w:tcPr>
            <w:tcW w:w="2018" w:type="dxa"/>
          </w:tcPr>
          <w:p w:rsidR="00E72497" w:rsidRDefault="00E72497" w:rsidP="009309B1">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Data Type</w:t>
            </w:r>
          </w:p>
        </w:tc>
        <w:tc>
          <w:tcPr>
            <w:tcW w:w="2117" w:type="dxa"/>
          </w:tcPr>
          <w:p w:rsidR="00E72497" w:rsidRDefault="00E72497" w:rsidP="009309B1">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Value Range</w:t>
            </w:r>
          </w:p>
        </w:tc>
      </w:tr>
      <w:tr w:rsidR="00E72497" w:rsidTr="00E7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E72497" w:rsidRDefault="00E72497" w:rsidP="009309B1">
            <w:pPr>
              <w:rPr>
                <w:rFonts w:cs="Times New Roman"/>
                <w:szCs w:val="24"/>
              </w:rPr>
            </w:pPr>
            <w:r>
              <w:rPr>
                <w:rFonts w:cs="Times New Roman"/>
                <w:szCs w:val="24"/>
              </w:rPr>
              <w:t>MNS_DAQ</w:t>
            </w:r>
          </w:p>
        </w:tc>
        <w:tc>
          <w:tcPr>
            <w:tcW w:w="2299" w:type="dxa"/>
          </w:tcPr>
          <w:p w:rsidR="00E72497" w:rsidRDefault="00E72497" w:rsidP="009309B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Naming Sequence</w:t>
            </w:r>
          </w:p>
        </w:tc>
        <w:tc>
          <w:tcPr>
            <w:tcW w:w="2018" w:type="dxa"/>
          </w:tcPr>
          <w:p w:rsidR="00E72497" w:rsidRDefault="00E72497" w:rsidP="009309B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ASCII string</w:t>
            </w:r>
          </w:p>
        </w:tc>
        <w:tc>
          <w:tcPr>
            <w:tcW w:w="2117" w:type="dxa"/>
          </w:tcPr>
          <w:p w:rsidR="00E72497" w:rsidRDefault="00E72497" w:rsidP="009309B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r>
      <w:tr w:rsidR="00E72497" w:rsidTr="00E72497">
        <w:tc>
          <w:tcPr>
            <w:cnfStyle w:val="001000000000" w:firstRow="0" w:lastRow="0" w:firstColumn="1" w:lastColumn="0" w:oddVBand="0" w:evenVBand="0" w:oddHBand="0" w:evenHBand="0" w:firstRowFirstColumn="0" w:firstRowLastColumn="0" w:lastRowFirstColumn="0" w:lastRowLastColumn="0"/>
            <w:tcW w:w="2196" w:type="dxa"/>
          </w:tcPr>
          <w:p w:rsidR="00E72497" w:rsidRDefault="00E72497" w:rsidP="009309B1">
            <w:pPr>
              <w:rPr>
                <w:rFonts w:cs="Times New Roman"/>
                <w:szCs w:val="24"/>
              </w:rPr>
            </w:pPr>
            <w:r>
              <w:rPr>
                <w:rFonts w:cs="Times New Roman"/>
                <w:szCs w:val="24"/>
              </w:rPr>
              <w:t>#</w:t>
            </w:r>
          </w:p>
        </w:tc>
        <w:tc>
          <w:tcPr>
            <w:tcW w:w="2299" w:type="dxa"/>
          </w:tcPr>
          <w:p w:rsidR="00E72497" w:rsidRDefault="00E72497" w:rsidP="009309B1">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Detector Number</w:t>
            </w:r>
          </w:p>
        </w:tc>
        <w:tc>
          <w:tcPr>
            <w:tcW w:w="2018" w:type="dxa"/>
          </w:tcPr>
          <w:p w:rsidR="00E72497" w:rsidRDefault="00E72497" w:rsidP="009309B1">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Integer</w:t>
            </w:r>
          </w:p>
        </w:tc>
        <w:tc>
          <w:tcPr>
            <w:tcW w:w="2117" w:type="dxa"/>
          </w:tcPr>
          <w:p w:rsidR="00E72497" w:rsidRDefault="00E72497" w:rsidP="009309B1">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0, 1</w:t>
            </w:r>
          </w:p>
        </w:tc>
      </w:tr>
      <w:tr w:rsidR="00E72497" w:rsidTr="00E7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E72497" w:rsidRDefault="00E72497" w:rsidP="009309B1">
            <w:pPr>
              <w:rPr>
                <w:rFonts w:cs="Times New Roman"/>
                <w:szCs w:val="24"/>
              </w:rPr>
            </w:pPr>
            <w:r>
              <w:rPr>
                <w:rFonts w:cs="Times New Roman"/>
                <w:szCs w:val="24"/>
              </w:rPr>
              <w:t>ID Number</w:t>
            </w:r>
          </w:p>
        </w:tc>
        <w:tc>
          <w:tcPr>
            <w:tcW w:w="2299" w:type="dxa"/>
          </w:tcPr>
          <w:p w:rsidR="00E72497" w:rsidRDefault="00E72497" w:rsidP="009309B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Unique Run Number</w:t>
            </w:r>
          </w:p>
        </w:tc>
        <w:tc>
          <w:tcPr>
            <w:tcW w:w="2018" w:type="dxa"/>
          </w:tcPr>
          <w:p w:rsidR="00E72497" w:rsidRDefault="00E72497" w:rsidP="009309B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Integer</w:t>
            </w:r>
          </w:p>
        </w:tc>
        <w:tc>
          <w:tcPr>
            <w:tcW w:w="2117" w:type="dxa"/>
          </w:tcPr>
          <w:p w:rsidR="00E72497" w:rsidRDefault="00E72497" w:rsidP="009309B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0 - 999999</w:t>
            </w:r>
          </w:p>
        </w:tc>
      </w:tr>
    </w:tbl>
    <w:p w:rsidR="00E72497" w:rsidRPr="00E72497" w:rsidRDefault="00E72497" w:rsidP="00E72497">
      <w:pPr>
        <w:rPr>
          <w:rFonts w:cs="Times New Roman"/>
          <w:szCs w:val="24"/>
        </w:rPr>
      </w:pPr>
    </w:p>
    <w:p w:rsidR="00542061" w:rsidRPr="00542061" w:rsidRDefault="00542061" w:rsidP="009309B1">
      <w:pPr>
        <w:ind w:left="720" w:hanging="720"/>
        <w:rPr>
          <w:rFonts w:cs="Times New Roman"/>
          <w:szCs w:val="24"/>
        </w:rPr>
      </w:pPr>
      <w:r>
        <w:rPr>
          <w:rFonts w:cs="Times New Roman"/>
          <w:szCs w:val="24"/>
          <w:u w:val="single"/>
        </w:rPr>
        <w:t>Byte Conversion:</w:t>
      </w:r>
      <w:r>
        <w:rPr>
          <w:rFonts w:cs="Times New Roman"/>
          <w:szCs w:val="24"/>
        </w:rPr>
        <w:t xml:space="preserve"> </w:t>
      </w:r>
      <w:r w:rsidR="00241C2F">
        <w:rPr>
          <w:rFonts w:cs="Times New Roman"/>
          <w:szCs w:val="24"/>
        </w:rPr>
        <w:t>N/A</w:t>
      </w:r>
    </w:p>
    <w:p w:rsidR="009309B1" w:rsidRPr="00E72497" w:rsidRDefault="009309B1" w:rsidP="009309B1">
      <w:pPr>
        <w:ind w:left="720" w:hanging="720"/>
        <w:rPr>
          <w:rFonts w:cs="Times New Roman"/>
          <w:szCs w:val="24"/>
        </w:rPr>
      </w:pPr>
      <w:r w:rsidRPr="00E72497">
        <w:rPr>
          <w:rFonts w:cs="Times New Roman"/>
          <w:szCs w:val="24"/>
          <w:u w:val="single"/>
        </w:rPr>
        <w:t>Loop Status:</w:t>
      </w:r>
      <w:r w:rsidR="00241C2F">
        <w:rPr>
          <w:rFonts w:cs="Times New Roman"/>
          <w:szCs w:val="24"/>
        </w:rPr>
        <w:t xml:space="preserve"> Yes</w:t>
      </w:r>
    </w:p>
    <w:p w:rsidR="009309B1" w:rsidRPr="00E72497" w:rsidRDefault="009309B1" w:rsidP="009309B1">
      <w:pPr>
        <w:ind w:left="720" w:hanging="720"/>
        <w:rPr>
          <w:rFonts w:cs="Times New Roman"/>
          <w:szCs w:val="24"/>
        </w:rPr>
      </w:pPr>
      <w:r w:rsidRPr="00E72497">
        <w:rPr>
          <w:rFonts w:cs="Times New Roman"/>
          <w:szCs w:val="24"/>
          <w:u w:val="single"/>
        </w:rPr>
        <w:t>Latency:</w:t>
      </w:r>
      <w:r w:rsidRPr="00E72497">
        <w:rPr>
          <w:rFonts w:cs="Times New Roman"/>
          <w:szCs w:val="24"/>
        </w:rPr>
        <w:t xml:space="preserve"> </w:t>
      </w:r>
      <w:r w:rsidR="00241C2F">
        <w:rPr>
          <w:rFonts w:cs="Times New Roman"/>
          <w:szCs w:val="24"/>
        </w:rPr>
        <w:t>N/A</w:t>
      </w:r>
    </w:p>
    <w:p w:rsidR="009309B1" w:rsidRPr="00E72497" w:rsidRDefault="009309B1" w:rsidP="009309B1">
      <w:pPr>
        <w:ind w:left="720" w:hanging="720"/>
        <w:rPr>
          <w:rFonts w:cs="Times New Roman"/>
          <w:szCs w:val="24"/>
        </w:rPr>
      </w:pPr>
      <w:r w:rsidRPr="00E72497">
        <w:rPr>
          <w:rFonts w:cs="Times New Roman"/>
          <w:szCs w:val="24"/>
          <w:u w:val="single"/>
        </w:rPr>
        <w:t>Sub-commands:</w:t>
      </w:r>
      <w:r w:rsidRPr="00E72497">
        <w:rPr>
          <w:rFonts w:cs="Times New Roman"/>
          <w:szCs w:val="24"/>
        </w:rPr>
        <w:t xml:space="preserve"> </w:t>
      </w:r>
      <w:r w:rsidR="007A0BF1">
        <w:rPr>
          <w:rFonts w:cs="Times New Roman"/>
          <w:szCs w:val="24"/>
        </w:rPr>
        <w:t>MNS_START</w:t>
      </w:r>
      <w:r w:rsidR="00241C2F">
        <w:rPr>
          <w:rFonts w:cs="Times New Roman"/>
          <w:szCs w:val="24"/>
        </w:rPr>
        <w:t xml:space="preserve">, </w:t>
      </w:r>
      <w:r w:rsidR="007A0BF1">
        <w:rPr>
          <w:rFonts w:cs="Times New Roman"/>
          <w:szCs w:val="24"/>
        </w:rPr>
        <w:t>MNS_END</w:t>
      </w:r>
      <w:r w:rsidR="00241C2F">
        <w:rPr>
          <w:rFonts w:cs="Times New Roman"/>
          <w:szCs w:val="24"/>
        </w:rPr>
        <w:t xml:space="preserve">, </w:t>
      </w:r>
      <w:r w:rsidR="007A0BF1">
        <w:rPr>
          <w:rFonts w:cs="Times New Roman"/>
          <w:szCs w:val="24"/>
        </w:rPr>
        <w:t>MNS_</w:t>
      </w:r>
      <w:r w:rsidR="00241C2F">
        <w:rPr>
          <w:rFonts w:cs="Times New Roman"/>
          <w:szCs w:val="24"/>
        </w:rPr>
        <w:t xml:space="preserve">BREAK, </w:t>
      </w:r>
      <w:r w:rsidR="007A0BF1">
        <w:rPr>
          <w:rFonts w:cs="Times New Roman"/>
          <w:szCs w:val="24"/>
        </w:rPr>
        <w:t>MNS_</w:t>
      </w:r>
      <w:r w:rsidR="00241C2F">
        <w:rPr>
          <w:rFonts w:cs="Times New Roman"/>
          <w:szCs w:val="24"/>
        </w:rPr>
        <w:t>R</w:t>
      </w:r>
      <w:r w:rsidR="007A0BF1">
        <w:rPr>
          <w:rFonts w:cs="Times New Roman"/>
          <w:szCs w:val="24"/>
        </w:rPr>
        <w:t>EADTEMP</w:t>
      </w:r>
    </w:p>
    <w:p w:rsidR="009309B1" w:rsidRPr="00E72497" w:rsidRDefault="009309B1" w:rsidP="009309B1">
      <w:pPr>
        <w:ind w:left="720" w:hanging="720"/>
        <w:rPr>
          <w:rFonts w:cs="Times New Roman"/>
          <w:szCs w:val="24"/>
        </w:rPr>
      </w:pPr>
      <w:r w:rsidRPr="00E72497">
        <w:rPr>
          <w:rFonts w:cs="Times New Roman"/>
          <w:szCs w:val="24"/>
          <w:u w:val="single"/>
        </w:rPr>
        <w:t>Return Type:</w:t>
      </w:r>
      <w:r w:rsidRPr="00E72497">
        <w:rPr>
          <w:rFonts w:cs="Times New Roman"/>
          <w:szCs w:val="24"/>
        </w:rPr>
        <w:t xml:space="preserve"> </w:t>
      </w:r>
      <w:r w:rsidR="007A0BF1">
        <w:rPr>
          <w:rFonts w:cs="Times New Roman"/>
          <w:szCs w:val="24"/>
        </w:rPr>
        <w:t>Command S</w:t>
      </w:r>
      <w:r w:rsidR="00241C2F">
        <w:rPr>
          <w:rFonts w:cs="Times New Roman"/>
          <w:szCs w:val="24"/>
        </w:rPr>
        <w:t>uccess</w:t>
      </w:r>
      <w:r w:rsidR="007A0BF1">
        <w:rPr>
          <w:rFonts w:cs="Times New Roman"/>
          <w:szCs w:val="24"/>
        </w:rPr>
        <w:t xml:space="preserve"> (0x00), Command </w:t>
      </w:r>
      <w:r w:rsidR="00241C2F">
        <w:rPr>
          <w:rFonts w:cs="Times New Roman"/>
          <w:szCs w:val="24"/>
        </w:rPr>
        <w:t>Failure</w:t>
      </w:r>
      <w:r w:rsidR="007A0BF1">
        <w:rPr>
          <w:rFonts w:cs="Times New Roman"/>
          <w:szCs w:val="24"/>
        </w:rPr>
        <w:t xml:space="preserve"> (0x01)</w:t>
      </w:r>
    </w:p>
    <w:p w:rsidR="009309B1" w:rsidRDefault="009309B1" w:rsidP="009309B1">
      <w:pPr>
        <w:rPr>
          <w:rFonts w:cs="Times New Roman"/>
          <w:szCs w:val="32"/>
        </w:rPr>
      </w:pPr>
    </w:p>
    <w:p w:rsidR="00DA6FED" w:rsidRDefault="00DA6FED">
      <w:pPr>
        <w:rPr>
          <w:rFonts w:cs="Times New Roman"/>
          <w:szCs w:val="32"/>
        </w:rPr>
      </w:pPr>
      <w:r>
        <w:rPr>
          <w:rFonts w:cs="Times New Roman"/>
          <w:szCs w:val="32"/>
        </w:rPr>
        <w:br w:type="page"/>
      </w:r>
    </w:p>
    <w:p w:rsidR="00DA6FED" w:rsidRDefault="00DA6FED" w:rsidP="00C91F38">
      <w:pPr>
        <w:pStyle w:val="Heading1"/>
      </w:pPr>
      <w:bookmarkStart w:id="5" w:name="_Toc3473959"/>
      <w:r>
        <w:lastRenderedPageBreak/>
        <w:t>Data Product Packet Type Dictionary</w:t>
      </w:r>
    </w:p>
    <w:p w:rsidR="00DA6FED" w:rsidRDefault="00DA6FED" w:rsidP="00DA6FED">
      <w:pPr>
        <w:pStyle w:val="Heading2"/>
      </w:pPr>
      <w:r>
        <w:t xml:space="preserve">Event-by-event Data Product </w:t>
      </w:r>
      <w:r w:rsidR="002C577C">
        <w:t>(EVT)</w:t>
      </w:r>
    </w:p>
    <w:p w:rsidR="00DA6FED" w:rsidRPr="00FB22C9" w:rsidRDefault="00DA6FED" w:rsidP="00DA6FED">
      <w:pPr>
        <w:ind w:left="720" w:hanging="720"/>
        <w:rPr>
          <w:rFonts w:cs="Times New Roman"/>
          <w:szCs w:val="32"/>
        </w:rPr>
      </w:pPr>
      <w:r>
        <w:rPr>
          <w:rFonts w:cs="Times New Roman"/>
          <w:szCs w:val="32"/>
          <w:u w:val="single"/>
        </w:rPr>
        <w:t>Description:</w:t>
      </w:r>
      <w:r w:rsidR="002C577C">
        <w:rPr>
          <w:rFonts w:cs="Times New Roman"/>
          <w:szCs w:val="32"/>
        </w:rPr>
        <w:t xml:space="preserve"> The full context of a data acquisition run. </w:t>
      </w:r>
    </w:p>
    <w:p w:rsidR="00DA6FED" w:rsidRDefault="003162F6" w:rsidP="003162F6">
      <w:pPr>
        <w:ind w:left="720" w:hanging="720"/>
        <w:rPr>
          <w:rFonts w:cs="Times New Roman"/>
          <w:szCs w:val="32"/>
        </w:rPr>
      </w:pPr>
      <w:r>
        <w:rPr>
          <w:rFonts w:cs="Times New Roman"/>
          <w:szCs w:val="32"/>
          <w:u w:val="single"/>
        </w:rPr>
        <w:t>How to Acquire</w:t>
      </w:r>
      <w:r w:rsidR="00DA6FED">
        <w:rPr>
          <w:rFonts w:cs="Times New Roman"/>
          <w:szCs w:val="32"/>
          <w:u w:val="single"/>
        </w:rPr>
        <w:t>:</w:t>
      </w:r>
      <w:r w:rsidR="00DA6FED">
        <w:rPr>
          <w:rFonts w:cs="Times New Roman"/>
          <w:szCs w:val="32"/>
        </w:rPr>
        <w:t xml:space="preserve"> </w:t>
      </w:r>
      <w:r w:rsidR="002C577C">
        <w:rPr>
          <w:rFonts w:cs="Times New Roman"/>
          <w:szCs w:val="32"/>
        </w:rPr>
        <w:t>MNS_TX</w:t>
      </w:r>
      <w:r>
        <w:rPr>
          <w:rFonts w:cs="Times New Roman"/>
          <w:szCs w:val="32"/>
        </w:rPr>
        <w:t xml:space="preserve"> command</w:t>
      </w:r>
    </w:p>
    <w:p w:rsidR="003162F6" w:rsidRPr="003162F6" w:rsidRDefault="003162F6" w:rsidP="003162F6">
      <w:pPr>
        <w:ind w:left="720" w:hanging="720"/>
        <w:rPr>
          <w:rFonts w:cs="Times New Roman"/>
          <w:szCs w:val="32"/>
        </w:rPr>
      </w:pPr>
      <w:r>
        <w:rPr>
          <w:rFonts w:cs="Times New Roman"/>
          <w:szCs w:val="32"/>
          <w:u w:val="single"/>
        </w:rPr>
        <w:t>Packet Length:</w:t>
      </w:r>
      <w:r>
        <w:rPr>
          <w:rFonts w:cs="Times New Roman"/>
          <w:szCs w:val="32"/>
        </w:rPr>
        <w:t xml:space="preserve"> 2037 bytes</w:t>
      </w:r>
    </w:p>
    <w:p w:rsidR="00DA6FED" w:rsidRDefault="00DA6FED" w:rsidP="00DA6FED">
      <w:pPr>
        <w:ind w:left="720" w:hanging="720"/>
        <w:rPr>
          <w:rFonts w:cs="Times New Roman"/>
          <w:szCs w:val="32"/>
        </w:rPr>
      </w:pPr>
      <w:r>
        <w:rPr>
          <w:rFonts w:cs="Times New Roman"/>
          <w:szCs w:val="32"/>
          <w:u w:val="single"/>
        </w:rPr>
        <w:t>Field Format:</w:t>
      </w:r>
      <w:r>
        <w:rPr>
          <w:rFonts w:cs="Times New Roman"/>
          <w:szCs w:val="32"/>
        </w:rPr>
        <w:t xml:space="preserve"> </w:t>
      </w:r>
    </w:p>
    <w:p w:rsidR="002C577C" w:rsidRDefault="002C577C" w:rsidP="00DA6FED">
      <w:pPr>
        <w:ind w:left="720" w:hanging="720"/>
        <w:rPr>
          <w:rFonts w:cs="Times New Roman"/>
          <w:szCs w:val="32"/>
        </w:rPr>
      </w:pPr>
    </w:p>
    <w:tbl>
      <w:tblPr>
        <w:tblStyle w:val="GridTable4-Accent5"/>
        <w:tblW w:w="0" w:type="auto"/>
        <w:tblLook w:val="04A0" w:firstRow="1" w:lastRow="0" w:firstColumn="1" w:lastColumn="0" w:noHBand="0" w:noVBand="1"/>
      </w:tblPr>
      <w:tblGrid>
        <w:gridCol w:w="2196"/>
        <w:gridCol w:w="2299"/>
        <w:gridCol w:w="2018"/>
        <w:gridCol w:w="2117"/>
      </w:tblGrid>
      <w:tr w:rsidR="002C577C" w:rsidTr="002C57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2C577C" w:rsidRDefault="002C577C" w:rsidP="002C577C">
            <w:pPr>
              <w:rPr>
                <w:rFonts w:cs="Times New Roman"/>
                <w:szCs w:val="24"/>
              </w:rPr>
            </w:pPr>
            <w:r>
              <w:rPr>
                <w:rFonts w:cs="Times New Roman"/>
                <w:szCs w:val="24"/>
              </w:rPr>
              <w:t>Format</w:t>
            </w:r>
          </w:p>
        </w:tc>
        <w:tc>
          <w:tcPr>
            <w:tcW w:w="2299" w:type="dxa"/>
          </w:tcPr>
          <w:p w:rsidR="002C577C" w:rsidRDefault="002C577C" w:rsidP="002C577C">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Description</w:t>
            </w:r>
          </w:p>
        </w:tc>
        <w:tc>
          <w:tcPr>
            <w:tcW w:w="2018" w:type="dxa"/>
          </w:tcPr>
          <w:p w:rsidR="002C577C" w:rsidRDefault="002C577C" w:rsidP="002C577C">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Data Type</w:t>
            </w:r>
          </w:p>
        </w:tc>
        <w:tc>
          <w:tcPr>
            <w:tcW w:w="2117" w:type="dxa"/>
          </w:tcPr>
          <w:p w:rsidR="002C577C" w:rsidRDefault="002C577C" w:rsidP="002C577C">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Value Range</w:t>
            </w:r>
          </w:p>
        </w:tc>
      </w:tr>
      <w:tr w:rsidR="002C577C" w:rsidTr="002C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2C577C" w:rsidRDefault="002C577C" w:rsidP="002C577C">
            <w:pPr>
              <w:rPr>
                <w:rFonts w:cs="Times New Roman"/>
                <w:szCs w:val="24"/>
              </w:rPr>
            </w:pPr>
            <w:r>
              <w:rPr>
                <w:rFonts w:cs="Times New Roman"/>
                <w:szCs w:val="24"/>
              </w:rPr>
              <w:t>MNS_TX</w:t>
            </w:r>
          </w:p>
        </w:tc>
        <w:tc>
          <w:tcPr>
            <w:tcW w:w="2299" w:type="dxa"/>
          </w:tcPr>
          <w:p w:rsidR="002C577C" w:rsidRDefault="002C577C"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Naming Sequence</w:t>
            </w:r>
          </w:p>
        </w:tc>
        <w:tc>
          <w:tcPr>
            <w:tcW w:w="2018" w:type="dxa"/>
          </w:tcPr>
          <w:p w:rsidR="002C577C" w:rsidRDefault="002C577C"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ASCII string</w:t>
            </w:r>
          </w:p>
        </w:tc>
        <w:tc>
          <w:tcPr>
            <w:tcW w:w="2117" w:type="dxa"/>
          </w:tcPr>
          <w:p w:rsidR="002C577C" w:rsidRDefault="002C577C"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r>
      <w:tr w:rsidR="002C577C" w:rsidTr="002C577C">
        <w:tc>
          <w:tcPr>
            <w:cnfStyle w:val="001000000000" w:firstRow="0" w:lastRow="0" w:firstColumn="1" w:lastColumn="0" w:oddVBand="0" w:evenVBand="0" w:oddHBand="0" w:evenHBand="0" w:firstRowFirstColumn="0" w:firstRowLastColumn="0" w:lastRowFirstColumn="0" w:lastRowLastColumn="0"/>
            <w:tcW w:w="2196" w:type="dxa"/>
          </w:tcPr>
          <w:p w:rsidR="002C577C" w:rsidRDefault="002C577C" w:rsidP="002C577C">
            <w:pPr>
              <w:rPr>
                <w:rFonts w:cs="Times New Roman"/>
                <w:szCs w:val="24"/>
              </w:rPr>
            </w:pPr>
            <w:r>
              <w:rPr>
                <w:rFonts w:cs="Times New Roman"/>
                <w:szCs w:val="24"/>
              </w:rPr>
              <w:t>#</w:t>
            </w:r>
          </w:p>
        </w:tc>
        <w:tc>
          <w:tcPr>
            <w:tcW w:w="2299" w:type="dxa"/>
          </w:tcPr>
          <w:p w:rsidR="002C577C" w:rsidRDefault="002C577C"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Detector Number</w:t>
            </w:r>
          </w:p>
        </w:tc>
        <w:tc>
          <w:tcPr>
            <w:tcW w:w="2018" w:type="dxa"/>
          </w:tcPr>
          <w:p w:rsidR="002C577C" w:rsidRDefault="002C577C"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Integer</w:t>
            </w:r>
          </w:p>
        </w:tc>
        <w:tc>
          <w:tcPr>
            <w:tcW w:w="2117" w:type="dxa"/>
          </w:tcPr>
          <w:p w:rsidR="002C577C" w:rsidRDefault="002C577C"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0, 1</w:t>
            </w:r>
          </w:p>
        </w:tc>
      </w:tr>
      <w:tr w:rsidR="002C577C" w:rsidTr="002C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2C577C" w:rsidRDefault="002C577C" w:rsidP="002C577C">
            <w:pPr>
              <w:rPr>
                <w:rFonts w:cs="Times New Roman"/>
                <w:szCs w:val="24"/>
              </w:rPr>
            </w:pPr>
            <w:r>
              <w:rPr>
                <w:rFonts w:cs="Times New Roman"/>
                <w:szCs w:val="24"/>
              </w:rPr>
              <w:t>Type</w:t>
            </w:r>
          </w:p>
        </w:tc>
        <w:tc>
          <w:tcPr>
            <w:tcW w:w="2299" w:type="dxa"/>
          </w:tcPr>
          <w:p w:rsidR="002C577C" w:rsidRDefault="002C577C"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Data Product Type</w:t>
            </w:r>
          </w:p>
        </w:tc>
        <w:tc>
          <w:tcPr>
            <w:tcW w:w="2018" w:type="dxa"/>
          </w:tcPr>
          <w:p w:rsidR="002C577C" w:rsidRDefault="002C577C"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Integer</w:t>
            </w:r>
          </w:p>
        </w:tc>
        <w:tc>
          <w:tcPr>
            <w:tcW w:w="2117" w:type="dxa"/>
          </w:tcPr>
          <w:p w:rsidR="002C577C" w:rsidRDefault="002C577C"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0-8</w:t>
            </w:r>
          </w:p>
        </w:tc>
      </w:tr>
      <w:tr w:rsidR="002C577C" w:rsidTr="002C577C">
        <w:tc>
          <w:tcPr>
            <w:cnfStyle w:val="001000000000" w:firstRow="0" w:lastRow="0" w:firstColumn="1" w:lastColumn="0" w:oddVBand="0" w:evenVBand="0" w:oddHBand="0" w:evenHBand="0" w:firstRowFirstColumn="0" w:firstRowLastColumn="0" w:lastRowFirstColumn="0" w:lastRowLastColumn="0"/>
            <w:tcW w:w="2196" w:type="dxa"/>
          </w:tcPr>
          <w:p w:rsidR="002C577C" w:rsidRDefault="002C577C" w:rsidP="002C577C">
            <w:pPr>
              <w:rPr>
                <w:rFonts w:cs="Times New Roman"/>
                <w:szCs w:val="24"/>
              </w:rPr>
            </w:pPr>
            <w:proofErr w:type="spellStart"/>
            <w:r>
              <w:rPr>
                <w:rFonts w:cs="Times New Roman"/>
                <w:szCs w:val="24"/>
              </w:rPr>
              <w:t>IDNum</w:t>
            </w:r>
            <w:proofErr w:type="spellEnd"/>
          </w:p>
        </w:tc>
        <w:tc>
          <w:tcPr>
            <w:tcW w:w="2299" w:type="dxa"/>
          </w:tcPr>
          <w:p w:rsidR="002C577C" w:rsidRDefault="002C577C"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DAQ ID Number</w:t>
            </w:r>
          </w:p>
        </w:tc>
        <w:tc>
          <w:tcPr>
            <w:tcW w:w="2018" w:type="dxa"/>
          </w:tcPr>
          <w:p w:rsidR="002C577C" w:rsidRDefault="002C577C"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Integer</w:t>
            </w:r>
          </w:p>
        </w:tc>
        <w:tc>
          <w:tcPr>
            <w:tcW w:w="2117" w:type="dxa"/>
          </w:tcPr>
          <w:p w:rsidR="002C577C" w:rsidRDefault="002C577C"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0-9999</w:t>
            </w:r>
          </w:p>
        </w:tc>
      </w:tr>
      <w:tr w:rsidR="002C577C" w:rsidTr="002C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2C577C" w:rsidRDefault="002C577C" w:rsidP="002C577C">
            <w:pPr>
              <w:rPr>
                <w:rFonts w:cs="Times New Roman"/>
                <w:szCs w:val="24"/>
              </w:rPr>
            </w:pPr>
            <w:proofErr w:type="spellStart"/>
            <w:r>
              <w:rPr>
                <w:rFonts w:cs="Times New Roman"/>
                <w:szCs w:val="24"/>
              </w:rPr>
              <w:t>RunNum</w:t>
            </w:r>
            <w:proofErr w:type="spellEnd"/>
          </w:p>
        </w:tc>
        <w:tc>
          <w:tcPr>
            <w:tcW w:w="2299" w:type="dxa"/>
          </w:tcPr>
          <w:p w:rsidR="002C577C" w:rsidRDefault="002C577C"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DAQ Run Number</w:t>
            </w:r>
          </w:p>
        </w:tc>
        <w:tc>
          <w:tcPr>
            <w:tcW w:w="2018" w:type="dxa"/>
          </w:tcPr>
          <w:p w:rsidR="002C577C" w:rsidRDefault="002C577C"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Integer</w:t>
            </w:r>
          </w:p>
        </w:tc>
        <w:tc>
          <w:tcPr>
            <w:tcW w:w="2117" w:type="dxa"/>
          </w:tcPr>
          <w:p w:rsidR="002C577C" w:rsidRDefault="003162F6"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0-9999</w:t>
            </w:r>
          </w:p>
        </w:tc>
      </w:tr>
      <w:tr w:rsidR="003162F6" w:rsidTr="002C577C">
        <w:tc>
          <w:tcPr>
            <w:cnfStyle w:val="001000000000" w:firstRow="0" w:lastRow="0" w:firstColumn="1" w:lastColumn="0" w:oddVBand="0" w:evenVBand="0" w:oddHBand="0" w:evenHBand="0" w:firstRowFirstColumn="0" w:firstRowLastColumn="0" w:lastRowFirstColumn="0" w:lastRowLastColumn="0"/>
            <w:tcW w:w="2196" w:type="dxa"/>
          </w:tcPr>
          <w:p w:rsidR="003162F6" w:rsidRDefault="003162F6" w:rsidP="002C577C">
            <w:pPr>
              <w:rPr>
                <w:rFonts w:cs="Times New Roman"/>
                <w:szCs w:val="24"/>
              </w:rPr>
            </w:pPr>
            <w:proofErr w:type="spellStart"/>
            <w:r>
              <w:rPr>
                <w:rFonts w:cs="Times New Roman"/>
                <w:szCs w:val="24"/>
              </w:rPr>
              <w:t>SetNum</w:t>
            </w:r>
            <w:proofErr w:type="spellEnd"/>
          </w:p>
        </w:tc>
        <w:tc>
          <w:tcPr>
            <w:tcW w:w="2299" w:type="dxa"/>
          </w:tcPr>
          <w:p w:rsidR="003162F6" w:rsidRDefault="003162F6"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DAQ Set Number</w:t>
            </w:r>
          </w:p>
        </w:tc>
        <w:tc>
          <w:tcPr>
            <w:tcW w:w="2018" w:type="dxa"/>
          </w:tcPr>
          <w:p w:rsidR="003162F6" w:rsidRDefault="003162F6"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Integer</w:t>
            </w:r>
          </w:p>
        </w:tc>
        <w:tc>
          <w:tcPr>
            <w:tcW w:w="2117" w:type="dxa"/>
          </w:tcPr>
          <w:p w:rsidR="003162F6" w:rsidRDefault="003162F6"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0-75 (estimated)</w:t>
            </w:r>
          </w:p>
        </w:tc>
      </w:tr>
    </w:tbl>
    <w:p w:rsidR="002C577C" w:rsidRPr="003162F6" w:rsidRDefault="002C577C" w:rsidP="003162F6">
      <w:pPr>
        <w:rPr>
          <w:rFonts w:cs="Times New Roman"/>
          <w:szCs w:val="32"/>
        </w:rPr>
      </w:pPr>
    </w:p>
    <w:p w:rsidR="00DA6FED" w:rsidRDefault="00DA6FED" w:rsidP="003162F6">
      <w:pPr>
        <w:ind w:left="720" w:hanging="720"/>
        <w:rPr>
          <w:rFonts w:cs="Times New Roman"/>
          <w:szCs w:val="32"/>
        </w:rPr>
      </w:pPr>
      <w:r>
        <w:rPr>
          <w:rFonts w:cs="Times New Roman"/>
          <w:szCs w:val="32"/>
          <w:u w:val="single"/>
        </w:rPr>
        <w:t>Byte Conversion:</w:t>
      </w:r>
      <w:r>
        <w:rPr>
          <w:rFonts w:cs="Times New Roman"/>
          <w:szCs w:val="32"/>
        </w:rPr>
        <w:t xml:space="preserve"> </w:t>
      </w:r>
      <w:r w:rsidR="003162F6">
        <w:rPr>
          <w:rFonts w:cs="Times New Roman"/>
          <w:szCs w:val="32"/>
        </w:rPr>
        <w:t>N/A</w:t>
      </w:r>
    </w:p>
    <w:p w:rsidR="00DA6FED" w:rsidRDefault="00DA6FED" w:rsidP="00DA6FED">
      <w:pPr>
        <w:ind w:left="720" w:hanging="720"/>
        <w:rPr>
          <w:rFonts w:cs="Times New Roman"/>
          <w:szCs w:val="32"/>
        </w:rPr>
      </w:pPr>
      <w:r>
        <w:rPr>
          <w:rFonts w:cs="Times New Roman"/>
          <w:szCs w:val="32"/>
          <w:u w:val="single"/>
        </w:rPr>
        <w:t>Return Type:</w:t>
      </w:r>
      <w:r>
        <w:rPr>
          <w:rFonts w:cs="Times New Roman"/>
          <w:szCs w:val="32"/>
        </w:rPr>
        <w:t xml:space="preserve"> </w:t>
      </w:r>
      <w:r w:rsidR="003162F6">
        <w:rPr>
          <w:rFonts w:cs="Times New Roman"/>
          <w:szCs w:val="32"/>
        </w:rPr>
        <w:t>0x77</w:t>
      </w:r>
    </w:p>
    <w:p w:rsidR="00DA6FED" w:rsidRDefault="00DA6FED" w:rsidP="00DA6FED">
      <w:pPr>
        <w:ind w:left="720" w:hanging="720"/>
        <w:rPr>
          <w:rFonts w:cs="Times New Roman"/>
          <w:szCs w:val="32"/>
        </w:rPr>
      </w:pPr>
      <w:r>
        <w:rPr>
          <w:rFonts w:cs="Times New Roman"/>
          <w:szCs w:val="32"/>
          <w:u w:val="single"/>
        </w:rPr>
        <w:t>Byte Breakdown:</w:t>
      </w:r>
      <w:r>
        <w:rPr>
          <w:rFonts w:cs="Times New Roman"/>
          <w:szCs w:val="32"/>
        </w:rPr>
        <w:t xml:space="preserve"> </w:t>
      </w:r>
      <w:r w:rsidR="003162F6">
        <w:rPr>
          <w:rFonts w:cs="Times New Roman"/>
          <w:szCs w:val="32"/>
        </w:rPr>
        <w:t>This data product is characterized by having a CCSDS header, a secondary header, a data header, data bytes, and checksums.</w:t>
      </w:r>
    </w:p>
    <w:p w:rsidR="003162F6" w:rsidRDefault="003162F6" w:rsidP="00DA6FED">
      <w:pPr>
        <w:ind w:left="720" w:hanging="720"/>
        <w:rPr>
          <w:rFonts w:cs="Times New Roman"/>
          <w:szCs w:val="32"/>
        </w:rPr>
      </w:pPr>
    </w:p>
    <w:tbl>
      <w:tblPr>
        <w:tblStyle w:val="GridTable4-Accent5"/>
        <w:tblW w:w="0" w:type="auto"/>
        <w:tblLook w:val="04A0" w:firstRow="1" w:lastRow="0" w:firstColumn="1" w:lastColumn="0" w:noHBand="0" w:noVBand="1"/>
      </w:tblPr>
      <w:tblGrid>
        <w:gridCol w:w="2196"/>
        <w:gridCol w:w="2299"/>
        <w:gridCol w:w="2018"/>
        <w:gridCol w:w="2117"/>
      </w:tblGrid>
      <w:tr w:rsidR="003162F6" w:rsidTr="00145C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3162F6" w:rsidRDefault="003162F6" w:rsidP="00145CEA">
            <w:pPr>
              <w:rPr>
                <w:rFonts w:cs="Times New Roman"/>
                <w:szCs w:val="24"/>
              </w:rPr>
            </w:pPr>
            <w:r>
              <w:rPr>
                <w:rFonts w:cs="Times New Roman"/>
                <w:szCs w:val="24"/>
              </w:rPr>
              <w:t>Section</w:t>
            </w:r>
          </w:p>
        </w:tc>
        <w:tc>
          <w:tcPr>
            <w:tcW w:w="2299" w:type="dxa"/>
          </w:tcPr>
          <w:p w:rsidR="003162F6" w:rsidRDefault="003162F6" w:rsidP="00145CEA">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Description</w:t>
            </w:r>
          </w:p>
        </w:tc>
        <w:tc>
          <w:tcPr>
            <w:tcW w:w="2018" w:type="dxa"/>
          </w:tcPr>
          <w:p w:rsidR="003162F6" w:rsidRDefault="003162F6" w:rsidP="00145CEA">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Length</w:t>
            </w:r>
            <w:r w:rsidR="00B830F1">
              <w:rPr>
                <w:rFonts w:cs="Times New Roman"/>
                <w:szCs w:val="24"/>
              </w:rPr>
              <w:t xml:space="preserve"> (bytes)</w:t>
            </w:r>
          </w:p>
        </w:tc>
        <w:tc>
          <w:tcPr>
            <w:tcW w:w="2117" w:type="dxa"/>
          </w:tcPr>
          <w:p w:rsidR="003162F6" w:rsidRDefault="00B830F1" w:rsidP="00145CEA">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Grouping</w:t>
            </w:r>
          </w:p>
        </w:tc>
      </w:tr>
      <w:tr w:rsidR="003162F6" w:rsidTr="00145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3162F6" w:rsidRDefault="00B830F1" w:rsidP="00145CEA">
            <w:pPr>
              <w:rPr>
                <w:rFonts w:cs="Times New Roman"/>
                <w:szCs w:val="24"/>
              </w:rPr>
            </w:pPr>
            <w:r>
              <w:rPr>
                <w:rFonts w:cs="Times New Roman"/>
                <w:szCs w:val="24"/>
              </w:rPr>
              <w:t>CCSDS Header</w:t>
            </w:r>
          </w:p>
        </w:tc>
        <w:tc>
          <w:tcPr>
            <w:tcW w:w="2299" w:type="dxa"/>
          </w:tcPr>
          <w:p w:rsidR="003162F6" w:rsidRDefault="00B830F1" w:rsidP="00145CEA">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Header for acceptance by XB-1</w:t>
            </w:r>
          </w:p>
        </w:tc>
        <w:tc>
          <w:tcPr>
            <w:tcW w:w="2018" w:type="dxa"/>
          </w:tcPr>
          <w:p w:rsidR="003162F6" w:rsidRDefault="00B830F1" w:rsidP="00145CEA">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10</w:t>
            </w:r>
          </w:p>
        </w:tc>
        <w:tc>
          <w:tcPr>
            <w:tcW w:w="2117" w:type="dxa"/>
          </w:tcPr>
          <w:p w:rsidR="003162F6" w:rsidRDefault="00B830F1" w:rsidP="00145CEA">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CCSDS Header</w:t>
            </w:r>
          </w:p>
        </w:tc>
      </w:tr>
      <w:tr w:rsidR="003162F6" w:rsidTr="00145CEA">
        <w:tc>
          <w:tcPr>
            <w:cnfStyle w:val="001000000000" w:firstRow="0" w:lastRow="0" w:firstColumn="1" w:lastColumn="0" w:oddVBand="0" w:evenVBand="0" w:oddHBand="0" w:evenHBand="0" w:firstRowFirstColumn="0" w:firstRowLastColumn="0" w:lastRowFirstColumn="0" w:lastRowLastColumn="0"/>
            <w:tcW w:w="2196" w:type="dxa"/>
          </w:tcPr>
          <w:p w:rsidR="003162F6" w:rsidRDefault="00B830F1" w:rsidP="00145CEA">
            <w:pPr>
              <w:rPr>
                <w:rFonts w:cs="Times New Roman"/>
                <w:szCs w:val="24"/>
              </w:rPr>
            </w:pPr>
            <w:r>
              <w:rPr>
                <w:rFonts w:cs="Times New Roman"/>
                <w:szCs w:val="24"/>
              </w:rPr>
              <w:t>Secondary CCSDS Header</w:t>
            </w:r>
          </w:p>
        </w:tc>
        <w:tc>
          <w:tcPr>
            <w:tcW w:w="2299" w:type="dxa"/>
          </w:tcPr>
          <w:p w:rsidR="003162F6" w:rsidRDefault="00B830F1" w:rsidP="00145CEA">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Reset Request Bytes</w:t>
            </w:r>
          </w:p>
        </w:tc>
        <w:tc>
          <w:tcPr>
            <w:tcW w:w="2018" w:type="dxa"/>
          </w:tcPr>
          <w:p w:rsidR="003162F6" w:rsidRDefault="00B830F1" w:rsidP="00145CEA">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w:t>
            </w:r>
          </w:p>
        </w:tc>
        <w:tc>
          <w:tcPr>
            <w:tcW w:w="2117" w:type="dxa"/>
          </w:tcPr>
          <w:p w:rsidR="003162F6" w:rsidRDefault="00B830F1" w:rsidP="00145CEA">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Data Bytes</w:t>
            </w:r>
          </w:p>
        </w:tc>
      </w:tr>
      <w:tr w:rsidR="003162F6" w:rsidTr="00145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3162F6" w:rsidRDefault="00B830F1" w:rsidP="00145CEA">
            <w:pPr>
              <w:rPr>
                <w:rFonts w:cs="Times New Roman"/>
                <w:szCs w:val="24"/>
              </w:rPr>
            </w:pPr>
            <w:r>
              <w:rPr>
                <w:rFonts w:cs="Times New Roman"/>
                <w:szCs w:val="24"/>
              </w:rPr>
              <w:t>RMD Data Header</w:t>
            </w:r>
          </w:p>
        </w:tc>
        <w:tc>
          <w:tcPr>
            <w:tcW w:w="2299" w:type="dxa"/>
          </w:tcPr>
          <w:p w:rsidR="003162F6" w:rsidRDefault="00B830F1" w:rsidP="00145CEA">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System configuration parameters</w:t>
            </w:r>
          </w:p>
        </w:tc>
        <w:tc>
          <w:tcPr>
            <w:tcW w:w="2018" w:type="dxa"/>
          </w:tcPr>
          <w:p w:rsidR="003162F6" w:rsidRDefault="00B830F1" w:rsidP="00145CEA">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70</w:t>
            </w:r>
          </w:p>
        </w:tc>
        <w:tc>
          <w:tcPr>
            <w:tcW w:w="2117" w:type="dxa"/>
          </w:tcPr>
          <w:p w:rsidR="003162F6" w:rsidRDefault="00B830F1" w:rsidP="00145CEA">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Data Bytes</w:t>
            </w:r>
          </w:p>
        </w:tc>
      </w:tr>
      <w:tr w:rsidR="003162F6" w:rsidTr="00145CEA">
        <w:tc>
          <w:tcPr>
            <w:cnfStyle w:val="001000000000" w:firstRow="0" w:lastRow="0" w:firstColumn="1" w:lastColumn="0" w:oddVBand="0" w:evenVBand="0" w:oddHBand="0" w:evenHBand="0" w:firstRowFirstColumn="0" w:firstRowLastColumn="0" w:lastRowFirstColumn="0" w:lastRowLastColumn="0"/>
            <w:tcW w:w="2196" w:type="dxa"/>
          </w:tcPr>
          <w:p w:rsidR="003162F6" w:rsidRDefault="00B830F1" w:rsidP="00145CEA">
            <w:pPr>
              <w:rPr>
                <w:rFonts w:cs="Times New Roman"/>
                <w:szCs w:val="24"/>
              </w:rPr>
            </w:pPr>
            <w:r>
              <w:rPr>
                <w:rFonts w:cs="Times New Roman"/>
                <w:szCs w:val="24"/>
              </w:rPr>
              <w:t>Data Bytes</w:t>
            </w:r>
          </w:p>
        </w:tc>
        <w:tc>
          <w:tcPr>
            <w:tcW w:w="2299" w:type="dxa"/>
          </w:tcPr>
          <w:p w:rsidR="003162F6" w:rsidRDefault="00B830F1" w:rsidP="00145CEA">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Data product events</w:t>
            </w:r>
          </w:p>
        </w:tc>
        <w:tc>
          <w:tcPr>
            <w:tcW w:w="2018" w:type="dxa"/>
          </w:tcPr>
          <w:p w:rsidR="003162F6" w:rsidRDefault="00B830F1" w:rsidP="00145CEA">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1952</w:t>
            </w:r>
          </w:p>
        </w:tc>
        <w:tc>
          <w:tcPr>
            <w:tcW w:w="2117" w:type="dxa"/>
          </w:tcPr>
          <w:p w:rsidR="003162F6" w:rsidRDefault="00B830F1" w:rsidP="00145CEA">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Data Bytes</w:t>
            </w:r>
          </w:p>
        </w:tc>
      </w:tr>
      <w:tr w:rsidR="003162F6" w:rsidTr="00145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3162F6" w:rsidRDefault="00B830F1" w:rsidP="00145CEA">
            <w:pPr>
              <w:rPr>
                <w:rFonts w:cs="Times New Roman"/>
                <w:szCs w:val="24"/>
              </w:rPr>
            </w:pPr>
            <w:r>
              <w:rPr>
                <w:rFonts w:cs="Times New Roman"/>
                <w:szCs w:val="24"/>
              </w:rPr>
              <w:t>RMD Checksums</w:t>
            </w:r>
          </w:p>
        </w:tc>
        <w:tc>
          <w:tcPr>
            <w:tcW w:w="2299" w:type="dxa"/>
          </w:tcPr>
          <w:p w:rsidR="003162F6" w:rsidRDefault="00B830F1" w:rsidP="00145CEA">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Simple, Fletcher </w:t>
            </w:r>
          </w:p>
        </w:tc>
        <w:tc>
          <w:tcPr>
            <w:tcW w:w="2018" w:type="dxa"/>
          </w:tcPr>
          <w:p w:rsidR="003162F6" w:rsidRDefault="00B830F1" w:rsidP="00145CEA">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w:t>
            </w:r>
          </w:p>
        </w:tc>
        <w:tc>
          <w:tcPr>
            <w:tcW w:w="2117" w:type="dxa"/>
          </w:tcPr>
          <w:p w:rsidR="003162F6" w:rsidRDefault="00B830F1" w:rsidP="00145CEA">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Data Bytes</w:t>
            </w:r>
          </w:p>
        </w:tc>
      </w:tr>
      <w:tr w:rsidR="003162F6" w:rsidTr="00145CEA">
        <w:tc>
          <w:tcPr>
            <w:cnfStyle w:val="001000000000" w:firstRow="0" w:lastRow="0" w:firstColumn="1" w:lastColumn="0" w:oddVBand="0" w:evenVBand="0" w:oddHBand="0" w:evenHBand="0" w:firstRowFirstColumn="0" w:firstRowLastColumn="0" w:lastRowFirstColumn="0" w:lastRowLastColumn="0"/>
            <w:tcW w:w="2196" w:type="dxa"/>
          </w:tcPr>
          <w:p w:rsidR="003162F6" w:rsidRDefault="00B830F1" w:rsidP="00145CEA">
            <w:pPr>
              <w:rPr>
                <w:rFonts w:cs="Times New Roman"/>
                <w:szCs w:val="24"/>
              </w:rPr>
            </w:pPr>
            <w:r>
              <w:rPr>
                <w:rFonts w:cs="Times New Roman"/>
                <w:szCs w:val="24"/>
              </w:rPr>
              <w:t>Checksums</w:t>
            </w:r>
          </w:p>
        </w:tc>
        <w:tc>
          <w:tcPr>
            <w:tcW w:w="2299" w:type="dxa"/>
          </w:tcPr>
          <w:p w:rsidR="003162F6" w:rsidRDefault="00B830F1" w:rsidP="00145CEA">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Checksums for XB-1</w:t>
            </w:r>
          </w:p>
        </w:tc>
        <w:tc>
          <w:tcPr>
            <w:tcW w:w="2018" w:type="dxa"/>
          </w:tcPr>
          <w:p w:rsidR="003162F6" w:rsidRDefault="00B830F1" w:rsidP="00145CEA">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2117" w:type="dxa"/>
          </w:tcPr>
          <w:p w:rsidR="003162F6" w:rsidRDefault="00B830F1" w:rsidP="00145CEA">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Checksums</w:t>
            </w:r>
            <w:bookmarkStart w:id="6" w:name="_GoBack"/>
            <w:bookmarkEnd w:id="6"/>
          </w:p>
        </w:tc>
      </w:tr>
    </w:tbl>
    <w:p w:rsidR="003162F6" w:rsidRPr="006C4FA8" w:rsidRDefault="003162F6" w:rsidP="00DA6FED">
      <w:pPr>
        <w:ind w:left="720" w:hanging="720"/>
        <w:rPr>
          <w:rFonts w:cs="Times New Roman"/>
          <w:szCs w:val="32"/>
        </w:rPr>
      </w:pPr>
    </w:p>
    <w:p w:rsidR="00DA6FED" w:rsidRDefault="00DA6FED">
      <w:r>
        <w:br w:type="page"/>
      </w:r>
    </w:p>
    <w:p w:rsidR="00C91F38" w:rsidRDefault="00C91F38" w:rsidP="00C91F38">
      <w:pPr>
        <w:pStyle w:val="Heading1"/>
      </w:pPr>
      <w:r>
        <w:t>Appendix</w:t>
      </w:r>
      <w:bookmarkEnd w:id="5"/>
    </w:p>
    <w:p w:rsidR="000A34E4" w:rsidRDefault="00C91F38" w:rsidP="000A34E4">
      <w:pPr>
        <w:pStyle w:val="Heading2"/>
      </w:pPr>
      <w:bookmarkStart w:id="7" w:name="_Toc3473960"/>
      <w:r>
        <w:t>Byte-by-byte Breakdown of Mini-NS CCSDS Packet</w:t>
      </w:r>
      <w:bookmarkEnd w:id="7"/>
    </w:p>
    <w:p w:rsidR="00F31F60" w:rsidRPr="00F31F60" w:rsidRDefault="00F31F60" w:rsidP="00F31F60"/>
    <w:tbl>
      <w:tblPr>
        <w:tblStyle w:val="GridTable5Dark-Accent1"/>
        <w:tblW w:w="0" w:type="auto"/>
        <w:tblLook w:val="04A0" w:firstRow="1" w:lastRow="0" w:firstColumn="1" w:lastColumn="0" w:noHBand="0" w:noVBand="1"/>
      </w:tblPr>
      <w:tblGrid>
        <w:gridCol w:w="715"/>
        <w:gridCol w:w="6390"/>
        <w:gridCol w:w="2245"/>
      </w:tblGrid>
      <w:tr w:rsidR="0008273B" w:rsidTr="000827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r>
              <w:t>Byte</w:t>
            </w:r>
          </w:p>
        </w:tc>
        <w:tc>
          <w:tcPr>
            <w:tcW w:w="6390" w:type="dxa"/>
          </w:tcPr>
          <w:p w:rsidR="0008273B" w:rsidRDefault="0008273B" w:rsidP="002C577C">
            <w:pPr>
              <w:cnfStyle w:val="100000000000" w:firstRow="1" w:lastRow="0" w:firstColumn="0" w:lastColumn="0" w:oddVBand="0" w:evenVBand="0" w:oddHBand="0" w:evenHBand="0" w:firstRowFirstColumn="0" w:firstRowLastColumn="0" w:lastRowFirstColumn="0" w:lastRowLastColumn="0"/>
            </w:pPr>
            <w:r>
              <w:t>Description</w:t>
            </w:r>
          </w:p>
        </w:tc>
        <w:tc>
          <w:tcPr>
            <w:tcW w:w="2245" w:type="dxa"/>
          </w:tcPr>
          <w:p w:rsidR="0008273B" w:rsidRDefault="0008273B" w:rsidP="002C577C">
            <w:pPr>
              <w:cnfStyle w:val="100000000000" w:firstRow="1" w:lastRow="0" w:firstColumn="0" w:lastColumn="0" w:oddVBand="0" w:evenVBand="0" w:oddHBand="0" w:evenHBand="0" w:firstRowFirstColumn="0" w:firstRowLastColumn="0" w:lastRowFirstColumn="0" w:lastRowLastColumn="0"/>
            </w:pPr>
            <w:r>
              <w:t>Group</w:t>
            </w:r>
          </w:p>
        </w:tc>
      </w:tr>
      <w:tr w:rsidR="0008273B" w:rsidTr="0008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0</w:t>
            </w:r>
          </w:p>
        </w:tc>
        <w:tc>
          <w:tcPr>
            <w:tcW w:w="6390"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pPr>
            <w:r>
              <w:t>0x35</w:t>
            </w:r>
          </w:p>
        </w:tc>
        <w:tc>
          <w:tcPr>
            <w:tcW w:w="2245" w:type="dxa"/>
            <w:vMerge w:val="restart"/>
          </w:tcPr>
          <w:p w:rsidR="0008273B" w:rsidRDefault="0008273B" w:rsidP="002C577C">
            <w:pPr>
              <w:jc w:val="center"/>
              <w:cnfStyle w:val="000000100000" w:firstRow="0" w:lastRow="0" w:firstColumn="0" w:lastColumn="0" w:oddVBand="0" w:evenVBand="0" w:oddHBand="1" w:evenHBand="0" w:firstRowFirstColumn="0" w:firstRowLastColumn="0" w:lastRowFirstColumn="0" w:lastRowLastColumn="0"/>
            </w:pPr>
            <w:r>
              <w:t>Sync Marker</w:t>
            </w:r>
          </w:p>
        </w:tc>
      </w:tr>
      <w:tr w:rsidR="0008273B" w:rsidTr="0008273B">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1</w:t>
            </w:r>
          </w:p>
        </w:tc>
        <w:tc>
          <w:tcPr>
            <w:tcW w:w="6390"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pPr>
            <w:r>
              <w:t>0x2E</w:t>
            </w:r>
          </w:p>
        </w:tc>
        <w:tc>
          <w:tcPr>
            <w:tcW w:w="2245" w:type="dxa"/>
            <w:vMerge/>
          </w:tcPr>
          <w:p w:rsidR="0008273B" w:rsidRDefault="0008273B" w:rsidP="002C577C">
            <w:pPr>
              <w:jc w:val="center"/>
              <w:cnfStyle w:val="000000000000" w:firstRow="0" w:lastRow="0" w:firstColumn="0" w:lastColumn="0" w:oddVBand="0" w:evenVBand="0" w:oddHBand="0" w:evenHBand="0" w:firstRowFirstColumn="0" w:firstRowLastColumn="0" w:lastRowFirstColumn="0" w:lastRowLastColumn="0"/>
            </w:pPr>
          </w:p>
        </w:tc>
      </w:tr>
      <w:tr w:rsidR="0008273B" w:rsidTr="0008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2</w:t>
            </w:r>
          </w:p>
        </w:tc>
        <w:tc>
          <w:tcPr>
            <w:tcW w:w="6390"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pPr>
            <w:r>
              <w:t>0xF8</w:t>
            </w:r>
          </w:p>
        </w:tc>
        <w:tc>
          <w:tcPr>
            <w:tcW w:w="2245" w:type="dxa"/>
            <w:vMerge/>
          </w:tcPr>
          <w:p w:rsidR="0008273B" w:rsidRDefault="0008273B" w:rsidP="002C577C">
            <w:pPr>
              <w:jc w:val="center"/>
              <w:cnfStyle w:val="000000100000" w:firstRow="0" w:lastRow="0" w:firstColumn="0" w:lastColumn="0" w:oddVBand="0" w:evenVBand="0" w:oddHBand="1" w:evenHBand="0" w:firstRowFirstColumn="0" w:firstRowLastColumn="0" w:lastRowFirstColumn="0" w:lastRowLastColumn="0"/>
            </w:pPr>
          </w:p>
        </w:tc>
      </w:tr>
      <w:tr w:rsidR="0008273B" w:rsidTr="0008273B">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3</w:t>
            </w:r>
          </w:p>
        </w:tc>
        <w:tc>
          <w:tcPr>
            <w:tcW w:w="6390"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pPr>
            <w:r>
              <w:t>0x53</w:t>
            </w:r>
          </w:p>
        </w:tc>
        <w:tc>
          <w:tcPr>
            <w:tcW w:w="2245" w:type="dxa"/>
            <w:vMerge/>
          </w:tcPr>
          <w:p w:rsidR="0008273B" w:rsidRDefault="0008273B" w:rsidP="002C577C">
            <w:pPr>
              <w:jc w:val="center"/>
              <w:cnfStyle w:val="000000000000" w:firstRow="0" w:lastRow="0" w:firstColumn="0" w:lastColumn="0" w:oddVBand="0" w:evenVBand="0" w:oddHBand="0" w:evenHBand="0" w:firstRowFirstColumn="0" w:firstRowLastColumn="0" w:lastRowFirstColumn="0" w:lastRowLastColumn="0"/>
            </w:pPr>
          </w:p>
        </w:tc>
      </w:tr>
      <w:tr w:rsidR="0008273B" w:rsidTr="0008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4</w:t>
            </w:r>
          </w:p>
        </w:tc>
        <w:tc>
          <w:tcPr>
            <w:tcW w:w="6390"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pPr>
            <w:r>
              <w:t>7:5 - CCSDS Version Number = 000</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4    - Packet Type (P.T.) = 0</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3    - Secondary Header Flag (S.H.) = 1</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2:0 – APID MSB = 010 for Mini-NS Detector 0</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 xml:space="preserve">                             = 011 for Mini-NS Detector 1</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0x0A = Detector 0</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0x0B = Detector 1</w:t>
            </w:r>
          </w:p>
        </w:tc>
        <w:tc>
          <w:tcPr>
            <w:tcW w:w="2245" w:type="dxa"/>
            <w:vMerge w:val="restart"/>
          </w:tcPr>
          <w:p w:rsidR="0008273B" w:rsidRDefault="0008273B" w:rsidP="002C577C">
            <w:pPr>
              <w:jc w:val="center"/>
              <w:cnfStyle w:val="000000100000" w:firstRow="0" w:lastRow="0" w:firstColumn="0" w:lastColumn="0" w:oddVBand="0" w:evenVBand="0" w:oddHBand="1" w:evenHBand="0" w:firstRowFirstColumn="0" w:firstRowLastColumn="0" w:lastRowFirstColumn="0" w:lastRowLastColumn="0"/>
            </w:pPr>
            <w:r>
              <w:t>Primary CCSDS Header</w:t>
            </w:r>
          </w:p>
        </w:tc>
      </w:tr>
      <w:tr w:rsidR="0008273B" w:rsidTr="0008273B">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5</w:t>
            </w:r>
          </w:p>
        </w:tc>
        <w:tc>
          <w:tcPr>
            <w:tcW w:w="6390"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pPr>
            <w:r>
              <w:t>APID LSB = 0x00 – 0xFF</w:t>
            </w:r>
          </w:p>
        </w:tc>
        <w:tc>
          <w:tcPr>
            <w:tcW w:w="2245" w:type="dxa"/>
            <w:vMerge/>
          </w:tcPr>
          <w:p w:rsidR="0008273B" w:rsidRDefault="0008273B" w:rsidP="002C577C">
            <w:pPr>
              <w:jc w:val="center"/>
              <w:cnfStyle w:val="000000000000" w:firstRow="0" w:lastRow="0" w:firstColumn="0" w:lastColumn="0" w:oddVBand="0" w:evenVBand="0" w:oddHBand="0" w:evenHBand="0" w:firstRowFirstColumn="0" w:firstRowLastColumn="0" w:lastRowFirstColumn="0" w:lastRowLastColumn="0"/>
            </w:pPr>
          </w:p>
        </w:tc>
      </w:tr>
      <w:tr w:rsidR="0008273B" w:rsidTr="0008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6</w:t>
            </w:r>
          </w:p>
        </w:tc>
        <w:tc>
          <w:tcPr>
            <w:tcW w:w="6390"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pPr>
            <w:r>
              <w:t>7:6 – Group Flags = 00 for intermediate packet</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 xml:space="preserve">                              = 01 for first packet</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 xml:space="preserve">                              = 10 for last packet</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 xml:space="preserve">                              = 11 for unsegmented packet</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5:0 – Sequence Count MSB</w:t>
            </w:r>
          </w:p>
        </w:tc>
        <w:tc>
          <w:tcPr>
            <w:tcW w:w="2245" w:type="dxa"/>
            <w:vMerge/>
          </w:tcPr>
          <w:p w:rsidR="0008273B" w:rsidRDefault="0008273B" w:rsidP="002C577C">
            <w:pPr>
              <w:jc w:val="center"/>
              <w:cnfStyle w:val="000000100000" w:firstRow="0" w:lastRow="0" w:firstColumn="0" w:lastColumn="0" w:oddVBand="0" w:evenVBand="0" w:oddHBand="1" w:evenHBand="0" w:firstRowFirstColumn="0" w:firstRowLastColumn="0" w:lastRowFirstColumn="0" w:lastRowLastColumn="0"/>
            </w:pPr>
          </w:p>
        </w:tc>
      </w:tr>
      <w:tr w:rsidR="0008273B" w:rsidTr="0008273B">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7</w:t>
            </w:r>
          </w:p>
        </w:tc>
        <w:tc>
          <w:tcPr>
            <w:tcW w:w="6390"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pPr>
            <w:r>
              <w:t>Sequence Count LSB</w:t>
            </w:r>
          </w:p>
        </w:tc>
        <w:tc>
          <w:tcPr>
            <w:tcW w:w="2245" w:type="dxa"/>
            <w:vMerge/>
          </w:tcPr>
          <w:p w:rsidR="0008273B" w:rsidRDefault="0008273B" w:rsidP="002C577C">
            <w:pPr>
              <w:jc w:val="center"/>
              <w:cnfStyle w:val="000000000000" w:firstRow="0" w:lastRow="0" w:firstColumn="0" w:lastColumn="0" w:oddVBand="0" w:evenVBand="0" w:oddHBand="0" w:evenHBand="0" w:firstRowFirstColumn="0" w:firstRowLastColumn="0" w:lastRowFirstColumn="0" w:lastRowLastColumn="0"/>
            </w:pPr>
          </w:p>
        </w:tc>
      </w:tr>
      <w:tr w:rsidR="0008273B" w:rsidTr="0008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8</w:t>
            </w:r>
          </w:p>
        </w:tc>
        <w:tc>
          <w:tcPr>
            <w:tcW w:w="6390"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pPr>
            <w:r>
              <w:t>Packet Length MSB</w:t>
            </w:r>
          </w:p>
        </w:tc>
        <w:tc>
          <w:tcPr>
            <w:tcW w:w="2245" w:type="dxa"/>
            <w:vMerge/>
          </w:tcPr>
          <w:p w:rsidR="0008273B" w:rsidRDefault="0008273B" w:rsidP="002C577C">
            <w:pPr>
              <w:jc w:val="center"/>
              <w:cnfStyle w:val="000000100000" w:firstRow="0" w:lastRow="0" w:firstColumn="0" w:lastColumn="0" w:oddVBand="0" w:evenVBand="0" w:oddHBand="1" w:evenHBand="0" w:firstRowFirstColumn="0" w:firstRowLastColumn="0" w:lastRowFirstColumn="0" w:lastRowLastColumn="0"/>
            </w:pPr>
          </w:p>
        </w:tc>
      </w:tr>
      <w:tr w:rsidR="0008273B" w:rsidTr="0008273B">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9</w:t>
            </w:r>
          </w:p>
        </w:tc>
        <w:tc>
          <w:tcPr>
            <w:tcW w:w="6390"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pPr>
            <w:r>
              <w:t>Packet Length LSB</w:t>
            </w:r>
          </w:p>
        </w:tc>
        <w:tc>
          <w:tcPr>
            <w:tcW w:w="2245" w:type="dxa"/>
            <w:vMerge/>
          </w:tcPr>
          <w:p w:rsidR="0008273B" w:rsidRDefault="0008273B" w:rsidP="002C577C">
            <w:pPr>
              <w:jc w:val="center"/>
              <w:cnfStyle w:val="000000000000" w:firstRow="0" w:lastRow="0" w:firstColumn="0" w:lastColumn="0" w:oddVBand="0" w:evenVBand="0" w:oddHBand="0" w:evenHBand="0" w:firstRowFirstColumn="0" w:firstRowLastColumn="0" w:lastRowFirstColumn="0" w:lastRowLastColumn="0"/>
            </w:pPr>
          </w:p>
        </w:tc>
      </w:tr>
      <w:tr w:rsidR="0008273B" w:rsidTr="0008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10</w:t>
            </w:r>
          </w:p>
        </w:tc>
        <w:tc>
          <w:tcPr>
            <w:tcW w:w="6390"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pPr>
            <w:r>
              <w:t>Reset Request = 0x00 – No request for reset</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 xml:space="preserve">                        = 0x0F – Power off the detector </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 xml:space="preserve">                        = 0xFF – Power cycle the detector to STDBY</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 xml:space="preserve">                        = 0xF0 – Power cycle the detector to DAQ</w:t>
            </w:r>
          </w:p>
        </w:tc>
        <w:tc>
          <w:tcPr>
            <w:tcW w:w="2245" w:type="dxa"/>
          </w:tcPr>
          <w:p w:rsidR="0008273B" w:rsidRDefault="0008273B" w:rsidP="002C577C">
            <w:pPr>
              <w:jc w:val="center"/>
              <w:cnfStyle w:val="000000100000" w:firstRow="0" w:lastRow="0" w:firstColumn="0" w:lastColumn="0" w:oddVBand="0" w:evenVBand="0" w:oddHBand="1" w:evenHBand="0" w:firstRowFirstColumn="0" w:firstRowLastColumn="0" w:lastRowFirstColumn="0" w:lastRowLastColumn="0"/>
            </w:pPr>
            <w:r>
              <w:t>Secondary CCSDS Header</w:t>
            </w:r>
          </w:p>
        </w:tc>
      </w:tr>
      <w:tr w:rsidR="0008273B" w:rsidTr="0008273B">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11</w:t>
            </w:r>
          </w:p>
        </w:tc>
        <w:tc>
          <w:tcPr>
            <w:tcW w:w="6390"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pPr>
            <w:r>
              <w:t>Payload Data Byte 0</w:t>
            </w:r>
          </w:p>
        </w:tc>
        <w:tc>
          <w:tcPr>
            <w:tcW w:w="2245" w:type="dxa"/>
            <w:vMerge w:val="restart"/>
          </w:tcPr>
          <w:p w:rsidR="0008273B" w:rsidRDefault="0008273B" w:rsidP="002C577C">
            <w:pPr>
              <w:jc w:val="center"/>
              <w:cnfStyle w:val="000000000000" w:firstRow="0" w:lastRow="0" w:firstColumn="0" w:lastColumn="0" w:oddVBand="0" w:evenVBand="0" w:oddHBand="0" w:evenHBand="0" w:firstRowFirstColumn="0" w:firstRowLastColumn="0" w:lastRowFirstColumn="0" w:lastRowLastColumn="0"/>
            </w:pPr>
            <w:r>
              <w:t>Mini-NS Data Bytes</w:t>
            </w:r>
          </w:p>
        </w:tc>
      </w:tr>
      <w:tr w:rsidR="0008273B" w:rsidTr="0008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w:t>
            </w:r>
          </w:p>
        </w:tc>
        <w:tc>
          <w:tcPr>
            <w:tcW w:w="6390" w:type="dxa"/>
          </w:tcPr>
          <w:p w:rsidR="0008273B" w:rsidRDefault="00936FA8" w:rsidP="002C577C">
            <w:pPr>
              <w:cnfStyle w:val="000000100000" w:firstRow="0" w:lastRow="0" w:firstColumn="0" w:lastColumn="0" w:oddVBand="0" w:evenVBand="0" w:oddHBand="1" w:evenHBand="0" w:firstRowFirstColumn="0" w:firstRowLastColumn="0" w:lastRowFirstColumn="0" w:lastRowLastColumn="0"/>
            </w:pPr>
            <w:r>
              <w:t>Payload Data Byte 2026</w:t>
            </w:r>
            <w:r w:rsidR="0008273B">
              <w:t xml:space="preserve"> (max N = 2026)</w:t>
            </w:r>
          </w:p>
        </w:tc>
        <w:tc>
          <w:tcPr>
            <w:tcW w:w="2245" w:type="dxa"/>
            <w:vMerge/>
          </w:tcPr>
          <w:p w:rsidR="0008273B" w:rsidRDefault="0008273B" w:rsidP="002C577C">
            <w:pPr>
              <w:jc w:val="center"/>
              <w:cnfStyle w:val="000000100000" w:firstRow="0" w:lastRow="0" w:firstColumn="0" w:lastColumn="0" w:oddVBand="0" w:evenVBand="0" w:oddHBand="1" w:evenHBand="0" w:firstRowFirstColumn="0" w:firstRowLastColumn="0" w:lastRowFirstColumn="0" w:lastRowLastColumn="0"/>
            </w:pPr>
          </w:p>
        </w:tc>
      </w:tr>
      <w:tr w:rsidR="0008273B" w:rsidTr="0008273B">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N-1</w:t>
            </w:r>
          </w:p>
        </w:tc>
        <w:tc>
          <w:tcPr>
            <w:tcW w:w="6390"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pPr>
            <w:r>
              <w:t>Simple Checksum</w:t>
            </w:r>
          </w:p>
        </w:tc>
        <w:tc>
          <w:tcPr>
            <w:tcW w:w="2245" w:type="dxa"/>
            <w:vMerge w:val="restart"/>
          </w:tcPr>
          <w:p w:rsidR="0008273B" w:rsidRDefault="0008273B" w:rsidP="002C577C">
            <w:pPr>
              <w:jc w:val="center"/>
              <w:cnfStyle w:val="000000000000" w:firstRow="0" w:lastRow="0" w:firstColumn="0" w:lastColumn="0" w:oddVBand="0" w:evenVBand="0" w:oddHBand="0" w:evenHBand="0" w:firstRowFirstColumn="0" w:firstRowLastColumn="0" w:lastRowFirstColumn="0" w:lastRowLastColumn="0"/>
            </w:pPr>
            <w:r>
              <w:t>RMD Data Checksums</w:t>
            </w:r>
          </w:p>
        </w:tc>
      </w:tr>
      <w:tr w:rsidR="0008273B" w:rsidTr="0008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N</w:t>
            </w:r>
          </w:p>
        </w:tc>
        <w:tc>
          <w:tcPr>
            <w:tcW w:w="6390"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pPr>
            <w:r>
              <w:t>Fletcher Checksum</w:t>
            </w:r>
          </w:p>
        </w:tc>
        <w:tc>
          <w:tcPr>
            <w:tcW w:w="2245" w:type="dxa"/>
            <w:vMerge/>
          </w:tcPr>
          <w:p w:rsidR="0008273B" w:rsidRDefault="0008273B" w:rsidP="002C577C">
            <w:pPr>
              <w:jc w:val="center"/>
              <w:cnfStyle w:val="000000100000" w:firstRow="0" w:lastRow="0" w:firstColumn="0" w:lastColumn="0" w:oddVBand="0" w:evenVBand="0" w:oddHBand="1" w:evenHBand="0" w:firstRowFirstColumn="0" w:firstRowLastColumn="0" w:lastRowFirstColumn="0" w:lastRowLastColumn="0"/>
            </w:pPr>
          </w:p>
        </w:tc>
      </w:tr>
      <w:tr w:rsidR="0008273B" w:rsidTr="0008273B">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N+1</w:t>
            </w:r>
          </w:p>
        </w:tc>
        <w:tc>
          <w:tcPr>
            <w:tcW w:w="6390"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pPr>
            <w:r>
              <w:t>Checksum MSB</w:t>
            </w:r>
          </w:p>
        </w:tc>
        <w:tc>
          <w:tcPr>
            <w:tcW w:w="2245" w:type="dxa"/>
            <w:vMerge w:val="restart"/>
          </w:tcPr>
          <w:p w:rsidR="0008273B" w:rsidRDefault="0008273B" w:rsidP="002C577C">
            <w:pPr>
              <w:jc w:val="center"/>
              <w:cnfStyle w:val="000000000000" w:firstRow="0" w:lastRow="0" w:firstColumn="0" w:lastColumn="0" w:oddVBand="0" w:evenVBand="0" w:oddHBand="0" w:evenHBand="0" w:firstRowFirstColumn="0" w:firstRowLastColumn="0" w:lastRowFirstColumn="0" w:lastRowLastColumn="0"/>
            </w:pPr>
            <w:r>
              <w:t>Checksums</w:t>
            </w:r>
          </w:p>
        </w:tc>
      </w:tr>
      <w:tr w:rsidR="0008273B" w:rsidTr="0008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N+2</w:t>
            </w:r>
          </w:p>
        </w:tc>
        <w:tc>
          <w:tcPr>
            <w:tcW w:w="6390"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pPr>
            <w:r>
              <w:t>Checksum LSB</w:t>
            </w:r>
          </w:p>
        </w:tc>
        <w:tc>
          <w:tcPr>
            <w:tcW w:w="2245" w:type="dxa"/>
            <w:vMerge/>
          </w:tcPr>
          <w:p w:rsidR="0008273B" w:rsidRDefault="0008273B" w:rsidP="002C577C">
            <w:pPr>
              <w:cnfStyle w:val="000000100000" w:firstRow="0" w:lastRow="0" w:firstColumn="0" w:lastColumn="0" w:oddVBand="0" w:evenVBand="0" w:oddHBand="1" w:evenHBand="0" w:firstRowFirstColumn="0" w:firstRowLastColumn="0" w:lastRowFirstColumn="0" w:lastRowLastColumn="0"/>
            </w:pPr>
          </w:p>
        </w:tc>
      </w:tr>
    </w:tbl>
    <w:p w:rsidR="00E9358A" w:rsidRDefault="00E9358A" w:rsidP="009309B1">
      <w:pPr>
        <w:rPr>
          <w:rFonts w:cs="Times New Roman"/>
          <w:szCs w:val="32"/>
        </w:rPr>
      </w:pPr>
    </w:p>
    <w:p w:rsidR="00E9358A" w:rsidRDefault="00E9358A" w:rsidP="00E9358A">
      <w:r>
        <w:br w:type="page"/>
      </w:r>
    </w:p>
    <w:p w:rsidR="00C91F38" w:rsidRDefault="00C91F38" w:rsidP="009309B1">
      <w:pPr>
        <w:rPr>
          <w:rFonts w:cs="Times New Roman"/>
          <w:szCs w:val="32"/>
        </w:rPr>
      </w:pPr>
    </w:p>
    <w:p w:rsidR="00C91F38" w:rsidRDefault="00E9358A" w:rsidP="00E9358A">
      <w:pPr>
        <w:pStyle w:val="Heading2"/>
      </w:pPr>
      <w:bookmarkStart w:id="8" w:name="_Toc3473961"/>
      <w:r>
        <w:t>APID Table for Mini-NS CCSDS Packets</w:t>
      </w:r>
      <w:bookmarkEnd w:id="8"/>
    </w:p>
    <w:tbl>
      <w:tblPr>
        <w:tblStyle w:val="GridTable5Dark-Accent41"/>
        <w:tblW w:w="0" w:type="auto"/>
        <w:tblLook w:val="04A0" w:firstRow="1" w:lastRow="0" w:firstColumn="1" w:lastColumn="0" w:noHBand="0" w:noVBand="1"/>
      </w:tblPr>
      <w:tblGrid>
        <w:gridCol w:w="3229"/>
        <w:gridCol w:w="1446"/>
        <w:gridCol w:w="4675"/>
      </w:tblGrid>
      <w:tr w:rsidR="00C91F38" w:rsidTr="002C57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tcPr>
          <w:p w:rsidR="00C91F38" w:rsidRDefault="00C91F38" w:rsidP="002C577C">
            <w:r>
              <w:t>APID LSB</w:t>
            </w:r>
          </w:p>
        </w:tc>
        <w:tc>
          <w:tcPr>
            <w:tcW w:w="1446" w:type="dxa"/>
          </w:tcPr>
          <w:p w:rsidR="00C91F38" w:rsidRDefault="00C91F38" w:rsidP="002C577C">
            <w:pPr>
              <w:cnfStyle w:val="100000000000" w:firstRow="1" w:lastRow="0" w:firstColumn="0" w:lastColumn="0" w:oddVBand="0" w:evenVBand="0" w:oddHBand="0" w:evenHBand="0" w:firstRowFirstColumn="0" w:firstRowLastColumn="0" w:lastRowFirstColumn="0" w:lastRowLastColumn="0"/>
            </w:pPr>
            <w:r>
              <w:t>Value</w:t>
            </w:r>
          </w:p>
        </w:tc>
        <w:tc>
          <w:tcPr>
            <w:tcW w:w="4675" w:type="dxa"/>
          </w:tcPr>
          <w:p w:rsidR="00C91F38" w:rsidRDefault="00C91F38" w:rsidP="002C577C">
            <w:pPr>
              <w:cnfStyle w:val="100000000000" w:firstRow="1" w:lastRow="0" w:firstColumn="0" w:lastColumn="0" w:oddVBand="0" w:evenVBand="0" w:oddHBand="0" w:evenHBand="0" w:firstRowFirstColumn="0" w:firstRowLastColumn="0" w:lastRowFirstColumn="0" w:lastRowLastColumn="0"/>
            </w:pPr>
            <w:r>
              <w:t>Description</w:t>
            </w:r>
          </w:p>
        </w:tc>
      </w:tr>
      <w:tr w:rsidR="00C91F38" w:rsidTr="002C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D73A9F" w:rsidRDefault="00C91F38" w:rsidP="002C577C">
            <w:pPr>
              <w:rPr>
                <w:b w:val="0"/>
                <w:color w:val="auto"/>
              </w:rPr>
            </w:pPr>
            <w:r w:rsidRPr="00D73A9F">
              <w:rPr>
                <w:b w:val="0"/>
                <w:color w:val="auto"/>
              </w:rPr>
              <w:t>Command Success</w:t>
            </w:r>
          </w:p>
        </w:tc>
        <w:tc>
          <w:tcPr>
            <w:tcW w:w="1446" w:type="dxa"/>
            <w:shd w:val="clear" w:color="auto" w:fill="DEEAF6" w:themeFill="accent1" w:themeFillTint="33"/>
          </w:tcPr>
          <w:p w:rsidR="00C91F38" w:rsidRPr="00D73A9F" w:rsidRDefault="00C91F38" w:rsidP="002C577C">
            <w:pPr>
              <w:cnfStyle w:val="000000100000" w:firstRow="0" w:lastRow="0" w:firstColumn="0" w:lastColumn="0" w:oddVBand="0" w:evenVBand="0" w:oddHBand="1" w:evenHBand="0" w:firstRowFirstColumn="0" w:firstRowLastColumn="0" w:lastRowFirstColumn="0" w:lastRowLastColumn="0"/>
            </w:pPr>
            <w:r>
              <w:t>0x00</w:t>
            </w:r>
          </w:p>
        </w:tc>
        <w:tc>
          <w:tcPr>
            <w:tcW w:w="4675" w:type="dxa"/>
            <w:shd w:val="clear" w:color="auto" w:fill="DEEAF6" w:themeFill="accent1" w:themeFillTint="33"/>
          </w:tcPr>
          <w:p w:rsidR="00C91F38" w:rsidRPr="00D73A9F" w:rsidRDefault="00C91F38" w:rsidP="002C577C">
            <w:pPr>
              <w:cnfStyle w:val="000000100000" w:firstRow="0" w:lastRow="0" w:firstColumn="0" w:lastColumn="0" w:oddVBand="0" w:evenVBand="0" w:oddHBand="1" w:evenHBand="0" w:firstRowFirstColumn="0" w:firstRowLastColumn="0" w:lastRowFirstColumn="0" w:lastRowLastColumn="0"/>
            </w:pPr>
            <w:r>
              <w:t>The input command was successfully executed</w:t>
            </w:r>
          </w:p>
        </w:tc>
      </w:tr>
      <w:tr w:rsidR="00C91F38" w:rsidTr="002C577C">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D73A9F" w:rsidRDefault="00C91F38" w:rsidP="002C577C">
            <w:pPr>
              <w:rPr>
                <w:b w:val="0"/>
                <w:color w:val="auto"/>
              </w:rPr>
            </w:pPr>
            <w:r>
              <w:rPr>
                <w:b w:val="0"/>
                <w:color w:val="auto"/>
              </w:rPr>
              <w:t>Command Failure</w:t>
            </w:r>
          </w:p>
        </w:tc>
        <w:tc>
          <w:tcPr>
            <w:tcW w:w="1446" w:type="dxa"/>
            <w:shd w:val="clear" w:color="auto" w:fill="DEEAF6" w:themeFill="accent1" w:themeFillTint="33"/>
          </w:tcPr>
          <w:p w:rsidR="00C91F38" w:rsidRPr="00D73A9F" w:rsidRDefault="00C91F38" w:rsidP="002C577C">
            <w:pPr>
              <w:cnfStyle w:val="000000000000" w:firstRow="0" w:lastRow="0" w:firstColumn="0" w:lastColumn="0" w:oddVBand="0" w:evenVBand="0" w:oddHBand="0" w:evenHBand="0" w:firstRowFirstColumn="0" w:firstRowLastColumn="0" w:lastRowFirstColumn="0" w:lastRowLastColumn="0"/>
            </w:pPr>
            <w:r>
              <w:t>0x11</w:t>
            </w:r>
          </w:p>
        </w:tc>
        <w:tc>
          <w:tcPr>
            <w:tcW w:w="4675" w:type="dxa"/>
            <w:shd w:val="clear" w:color="auto" w:fill="DEEAF6" w:themeFill="accent1" w:themeFillTint="33"/>
          </w:tcPr>
          <w:p w:rsidR="00C91F38" w:rsidRPr="00D73A9F" w:rsidRDefault="00C91F38" w:rsidP="002C577C">
            <w:pPr>
              <w:cnfStyle w:val="000000000000" w:firstRow="0" w:lastRow="0" w:firstColumn="0" w:lastColumn="0" w:oddVBand="0" w:evenVBand="0" w:oddHBand="0" w:evenHBand="0" w:firstRowFirstColumn="0" w:firstRowLastColumn="0" w:lastRowFirstColumn="0" w:lastRowLastColumn="0"/>
            </w:pPr>
            <w:r>
              <w:t>The input command failed somewhere during execution</w:t>
            </w:r>
          </w:p>
        </w:tc>
      </w:tr>
      <w:tr w:rsidR="00C91F38" w:rsidTr="002C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D73A9F" w:rsidRDefault="00C91F38" w:rsidP="002C577C">
            <w:pPr>
              <w:rPr>
                <w:b w:val="0"/>
                <w:color w:val="auto"/>
              </w:rPr>
            </w:pPr>
            <w:r>
              <w:rPr>
                <w:b w:val="0"/>
                <w:color w:val="auto"/>
              </w:rPr>
              <w:t>Statement of Health</w:t>
            </w:r>
          </w:p>
        </w:tc>
        <w:tc>
          <w:tcPr>
            <w:tcW w:w="1446" w:type="dxa"/>
            <w:shd w:val="clear" w:color="auto" w:fill="DEEAF6" w:themeFill="accent1" w:themeFillTint="33"/>
          </w:tcPr>
          <w:p w:rsidR="00C91F38" w:rsidRPr="00D73A9F" w:rsidRDefault="00C91F38" w:rsidP="002C577C">
            <w:pPr>
              <w:cnfStyle w:val="000000100000" w:firstRow="0" w:lastRow="0" w:firstColumn="0" w:lastColumn="0" w:oddVBand="0" w:evenVBand="0" w:oddHBand="1" w:evenHBand="0" w:firstRowFirstColumn="0" w:firstRowLastColumn="0" w:lastRowFirstColumn="0" w:lastRowLastColumn="0"/>
            </w:pPr>
            <w:r>
              <w:t>0x22</w:t>
            </w:r>
          </w:p>
        </w:tc>
        <w:tc>
          <w:tcPr>
            <w:tcW w:w="4675" w:type="dxa"/>
            <w:shd w:val="clear" w:color="auto" w:fill="DEEAF6" w:themeFill="accent1" w:themeFillTint="33"/>
          </w:tcPr>
          <w:p w:rsidR="00C91F38" w:rsidRPr="00D73A9F" w:rsidRDefault="00C91F38" w:rsidP="002C577C">
            <w:pPr>
              <w:cnfStyle w:val="000000100000" w:firstRow="0" w:lastRow="0" w:firstColumn="0" w:lastColumn="0" w:oddVBand="0" w:evenVBand="0" w:oddHBand="1" w:evenHBand="0" w:firstRowFirstColumn="0" w:firstRowLastColumn="0" w:lastRowFirstColumn="0" w:lastRowLastColumn="0"/>
            </w:pPr>
            <w:r>
              <w:t>Packet contains statement of health information</w:t>
            </w:r>
          </w:p>
        </w:tc>
      </w:tr>
      <w:tr w:rsidR="00C91F38" w:rsidTr="002C577C">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D73A9F" w:rsidRDefault="00C91F38" w:rsidP="002C577C">
            <w:pPr>
              <w:rPr>
                <w:b w:val="0"/>
                <w:color w:val="auto"/>
              </w:rPr>
            </w:pPr>
            <w:r>
              <w:rPr>
                <w:b w:val="0"/>
                <w:color w:val="auto"/>
              </w:rPr>
              <w:t>LS Files Return</w:t>
            </w:r>
          </w:p>
        </w:tc>
        <w:tc>
          <w:tcPr>
            <w:tcW w:w="1446" w:type="dxa"/>
            <w:shd w:val="clear" w:color="auto" w:fill="DEEAF6" w:themeFill="accent1" w:themeFillTint="33"/>
          </w:tcPr>
          <w:p w:rsidR="00C91F38" w:rsidRPr="00D73A9F" w:rsidRDefault="00C91F38" w:rsidP="002C577C">
            <w:pPr>
              <w:cnfStyle w:val="000000000000" w:firstRow="0" w:lastRow="0" w:firstColumn="0" w:lastColumn="0" w:oddVBand="0" w:evenVBand="0" w:oddHBand="0" w:evenHBand="0" w:firstRowFirstColumn="0" w:firstRowLastColumn="0" w:lastRowFirstColumn="0" w:lastRowLastColumn="0"/>
            </w:pPr>
            <w:r>
              <w:t>0x33</w:t>
            </w:r>
          </w:p>
        </w:tc>
        <w:tc>
          <w:tcPr>
            <w:tcW w:w="4675" w:type="dxa"/>
            <w:shd w:val="clear" w:color="auto" w:fill="DEEAF6" w:themeFill="accent1" w:themeFillTint="33"/>
          </w:tcPr>
          <w:p w:rsidR="00C91F38" w:rsidRPr="00D73A9F" w:rsidRDefault="00C91F38" w:rsidP="002C577C">
            <w:pPr>
              <w:cnfStyle w:val="000000000000" w:firstRow="0" w:lastRow="0" w:firstColumn="0" w:lastColumn="0" w:oddVBand="0" w:evenVBand="0" w:oddHBand="0" w:evenHBand="0" w:firstRowFirstColumn="0" w:firstRowLastColumn="0" w:lastRowFirstColumn="0" w:lastRowLastColumn="0"/>
            </w:pPr>
            <w:r>
              <w:t>Packet contains filenames and file sizes for all the file on the Mini-NS SD card</w:t>
            </w:r>
          </w:p>
        </w:tc>
      </w:tr>
      <w:tr w:rsidR="00C91F38" w:rsidTr="002C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D73A9F" w:rsidRDefault="00C91F38" w:rsidP="002C577C">
            <w:pPr>
              <w:rPr>
                <w:b w:val="0"/>
                <w:color w:val="auto"/>
              </w:rPr>
            </w:pPr>
            <w:r>
              <w:rPr>
                <w:b w:val="0"/>
                <w:color w:val="auto"/>
              </w:rPr>
              <w:t>Temperature</w:t>
            </w:r>
          </w:p>
        </w:tc>
        <w:tc>
          <w:tcPr>
            <w:tcW w:w="1446" w:type="dxa"/>
            <w:shd w:val="clear" w:color="auto" w:fill="DEEAF6" w:themeFill="accent1" w:themeFillTint="33"/>
          </w:tcPr>
          <w:p w:rsidR="00C91F38" w:rsidRPr="00D73A9F" w:rsidRDefault="00C91F38" w:rsidP="002C577C">
            <w:pPr>
              <w:cnfStyle w:val="000000100000" w:firstRow="0" w:lastRow="0" w:firstColumn="0" w:lastColumn="0" w:oddVBand="0" w:evenVBand="0" w:oddHBand="1" w:evenHBand="0" w:firstRowFirstColumn="0" w:firstRowLastColumn="0" w:lastRowFirstColumn="0" w:lastRowLastColumn="0"/>
            </w:pPr>
            <w:r>
              <w:t>0x44</w:t>
            </w:r>
          </w:p>
        </w:tc>
        <w:tc>
          <w:tcPr>
            <w:tcW w:w="4675" w:type="dxa"/>
            <w:shd w:val="clear" w:color="auto" w:fill="DEEAF6" w:themeFill="accent1" w:themeFillTint="33"/>
          </w:tcPr>
          <w:p w:rsidR="00C91F38" w:rsidRPr="00D73A9F" w:rsidRDefault="00C91F38" w:rsidP="002C577C">
            <w:pPr>
              <w:cnfStyle w:val="000000100000" w:firstRow="0" w:lastRow="0" w:firstColumn="0" w:lastColumn="0" w:oddVBand="0" w:evenVBand="0" w:oddHBand="1" w:evenHBand="0" w:firstRowFirstColumn="0" w:firstRowLastColumn="0" w:lastRowFirstColumn="0" w:lastRowLastColumn="0"/>
            </w:pPr>
            <w:r>
              <w:t>Packet with the most current temperatures.</w:t>
            </w:r>
          </w:p>
        </w:tc>
      </w:tr>
      <w:tr w:rsidR="00C91F38" w:rsidTr="002C577C">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B43927" w:rsidRDefault="00C91F38" w:rsidP="002C577C">
            <w:pPr>
              <w:rPr>
                <w:b w:val="0"/>
                <w:color w:val="auto"/>
              </w:rPr>
            </w:pPr>
            <w:r w:rsidRPr="00B43927">
              <w:rPr>
                <w:b w:val="0"/>
                <w:color w:val="auto"/>
                <w:sz w:val="22"/>
              </w:rPr>
              <w:t>MNS_CPS</w:t>
            </w:r>
          </w:p>
        </w:tc>
        <w:tc>
          <w:tcPr>
            <w:tcW w:w="1446" w:type="dxa"/>
            <w:shd w:val="clear" w:color="auto" w:fill="DEEAF6" w:themeFill="accent1" w:themeFillTint="33"/>
          </w:tcPr>
          <w:p w:rsidR="00C91F38" w:rsidRDefault="00C91F38" w:rsidP="002C577C">
            <w:pPr>
              <w:cnfStyle w:val="000000000000" w:firstRow="0" w:lastRow="0" w:firstColumn="0" w:lastColumn="0" w:oddVBand="0" w:evenVBand="0" w:oddHBand="0" w:evenHBand="0" w:firstRowFirstColumn="0" w:firstRowLastColumn="0" w:lastRowFirstColumn="0" w:lastRowLastColumn="0"/>
            </w:pPr>
            <w:r>
              <w:t>0x55</w:t>
            </w:r>
          </w:p>
        </w:tc>
        <w:tc>
          <w:tcPr>
            <w:tcW w:w="4675" w:type="dxa"/>
            <w:shd w:val="clear" w:color="auto" w:fill="DEEAF6" w:themeFill="accent1" w:themeFillTint="33"/>
          </w:tcPr>
          <w:p w:rsidR="00C91F38" w:rsidRDefault="00C91F38" w:rsidP="002C577C">
            <w:pPr>
              <w:cnfStyle w:val="000000000000" w:firstRow="0" w:lastRow="0" w:firstColumn="0" w:lastColumn="0" w:oddVBand="0" w:evenVBand="0" w:oddHBand="0" w:evenHBand="0" w:firstRowFirstColumn="0" w:firstRowLastColumn="0" w:lastRowFirstColumn="0" w:lastRowLastColumn="0"/>
            </w:pPr>
            <w:r>
              <w:t>Neutron Counts per Second Data</w:t>
            </w:r>
          </w:p>
        </w:tc>
      </w:tr>
      <w:tr w:rsidR="00C91F38" w:rsidTr="002C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B43927" w:rsidRDefault="00C91F38" w:rsidP="002C577C">
            <w:pPr>
              <w:rPr>
                <w:b w:val="0"/>
                <w:color w:val="auto"/>
              </w:rPr>
            </w:pPr>
            <w:r w:rsidRPr="00B43927">
              <w:rPr>
                <w:b w:val="0"/>
                <w:color w:val="auto"/>
                <w:sz w:val="22"/>
              </w:rPr>
              <w:t>MNS_WAV</w:t>
            </w:r>
          </w:p>
        </w:tc>
        <w:tc>
          <w:tcPr>
            <w:tcW w:w="1446" w:type="dxa"/>
            <w:shd w:val="clear" w:color="auto" w:fill="DEEAF6" w:themeFill="accent1" w:themeFillTint="33"/>
          </w:tcPr>
          <w:p w:rsidR="00C91F38" w:rsidRDefault="00C91F38" w:rsidP="002C577C">
            <w:pPr>
              <w:cnfStyle w:val="000000100000" w:firstRow="0" w:lastRow="0" w:firstColumn="0" w:lastColumn="0" w:oddVBand="0" w:evenVBand="0" w:oddHBand="1" w:evenHBand="0" w:firstRowFirstColumn="0" w:firstRowLastColumn="0" w:lastRowFirstColumn="0" w:lastRowLastColumn="0"/>
            </w:pPr>
            <w:r>
              <w:t>0x66</w:t>
            </w:r>
          </w:p>
        </w:tc>
        <w:tc>
          <w:tcPr>
            <w:tcW w:w="4675" w:type="dxa"/>
            <w:shd w:val="clear" w:color="auto" w:fill="DEEAF6" w:themeFill="accent1" w:themeFillTint="33"/>
          </w:tcPr>
          <w:p w:rsidR="00C91F38" w:rsidRDefault="00C91F38" w:rsidP="002C577C">
            <w:pPr>
              <w:cnfStyle w:val="000000100000" w:firstRow="0" w:lastRow="0" w:firstColumn="0" w:lastColumn="0" w:oddVBand="0" w:evenVBand="0" w:oddHBand="1" w:evenHBand="0" w:firstRowFirstColumn="0" w:firstRowLastColumn="0" w:lastRowFirstColumn="0" w:lastRowLastColumn="0"/>
            </w:pPr>
            <w:r>
              <w:t>Waveform Data</w:t>
            </w:r>
          </w:p>
        </w:tc>
      </w:tr>
      <w:tr w:rsidR="00C91F38" w:rsidTr="002C577C">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B43927" w:rsidRDefault="00C91F38" w:rsidP="002C577C">
            <w:pPr>
              <w:rPr>
                <w:b w:val="0"/>
                <w:color w:val="auto"/>
              </w:rPr>
            </w:pPr>
            <w:r w:rsidRPr="00B43927">
              <w:rPr>
                <w:b w:val="0"/>
                <w:color w:val="auto"/>
                <w:sz w:val="22"/>
              </w:rPr>
              <w:t>MNS_EVTS</w:t>
            </w:r>
          </w:p>
        </w:tc>
        <w:tc>
          <w:tcPr>
            <w:tcW w:w="1446" w:type="dxa"/>
            <w:shd w:val="clear" w:color="auto" w:fill="DEEAF6" w:themeFill="accent1" w:themeFillTint="33"/>
          </w:tcPr>
          <w:p w:rsidR="00C91F38" w:rsidRDefault="00C91F38" w:rsidP="002C577C">
            <w:pPr>
              <w:cnfStyle w:val="000000000000" w:firstRow="0" w:lastRow="0" w:firstColumn="0" w:lastColumn="0" w:oddVBand="0" w:evenVBand="0" w:oddHBand="0" w:evenHBand="0" w:firstRowFirstColumn="0" w:firstRowLastColumn="0" w:lastRowFirstColumn="0" w:lastRowLastColumn="0"/>
            </w:pPr>
            <w:r>
              <w:t>0x77</w:t>
            </w:r>
          </w:p>
        </w:tc>
        <w:tc>
          <w:tcPr>
            <w:tcW w:w="4675" w:type="dxa"/>
            <w:shd w:val="clear" w:color="auto" w:fill="DEEAF6" w:themeFill="accent1" w:themeFillTint="33"/>
          </w:tcPr>
          <w:p w:rsidR="00C91F38" w:rsidRDefault="00C91F38" w:rsidP="002C577C">
            <w:pPr>
              <w:cnfStyle w:val="000000000000" w:firstRow="0" w:lastRow="0" w:firstColumn="0" w:lastColumn="0" w:oddVBand="0" w:evenVBand="0" w:oddHBand="0" w:evenHBand="0" w:firstRowFirstColumn="0" w:firstRowLastColumn="0" w:lastRowFirstColumn="0" w:lastRowLastColumn="0"/>
            </w:pPr>
            <w:r>
              <w:t>Event by Event Data</w:t>
            </w:r>
          </w:p>
        </w:tc>
      </w:tr>
      <w:tr w:rsidR="00C91F38" w:rsidTr="002C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B43927" w:rsidRDefault="00C91F38" w:rsidP="002C577C">
            <w:pPr>
              <w:rPr>
                <w:b w:val="0"/>
                <w:color w:val="auto"/>
              </w:rPr>
            </w:pPr>
            <w:r w:rsidRPr="00B43927">
              <w:rPr>
                <w:b w:val="0"/>
                <w:color w:val="auto"/>
                <w:sz w:val="22"/>
              </w:rPr>
              <w:t>MNS_2DH</w:t>
            </w:r>
          </w:p>
        </w:tc>
        <w:tc>
          <w:tcPr>
            <w:tcW w:w="1446" w:type="dxa"/>
            <w:shd w:val="clear" w:color="auto" w:fill="DEEAF6" w:themeFill="accent1" w:themeFillTint="33"/>
          </w:tcPr>
          <w:p w:rsidR="00C91F38" w:rsidRDefault="00C91F38" w:rsidP="002C577C">
            <w:pPr>
              <w:cnfStyle w:val="000000100000" w:firstRow="0" w:lastRow="0" w:firstColumn="0" w:lastColumn="0" w:oddVBand="0" w:evenVBand="0" w:oddHBand="1" w:evenHBand="0" w:firstRowFirstColumn="0" w:firstRowLastColumn="0" w:lastRowFirstColumn="0" w:lastRowLastColumn="0"/>
            </w:pPr>
            <w:r>
              <w:t>0x88</w:t>
            </w:r>
          </w:p>
        </w:tc>
        <w:tc>
          <w:tcPr>
            <w:tcW w:w="4675" w:type="dxa"/>
            <w:shd w:val="clear" w:color="auto" w:fill="DEEAF6" w:themeFill="accent1" w:themeFillTint="33"/>
          </w:tcPr>
          <w:p w:rsidR="00C91F38" w:rsidRDefault="00C91F38" w:rsidP="002C577C">
            <w:pPr>
              <w:cnfStyle w:val="000000100000" w:firstRow="0" w:lastRow="0" w:firstColumn="0" w:lastColumn="0" w:oddVBand="0" w:evenVBand="0" w:oddHBand="1" w:evenHBand="0" w:firstRowFirstColumn="0" w:firstRowLastColumn="0" w:lastRowFirstColumn="0" w:lastRowLastColumn="0"/>
            </w:pPr>
            <w:r>
              <w:t>2D Histogram Data</w:t>
            </w:r>
          </w:p>
        </w:tc>
      </w:tr>
      <w:tr w:rsidR="00C91F38" w:rsidTr="002C577C">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A35E2C" w:rsidRDefault="00C91F38" w:rsidP="002C577C">
            <w:pPr>
              <w:rPr>
                <w:b w:val="0"/>
                <w:color w:val="auto"/>
                <w:sz w:val="22"/>
              </w:rPr>
            </w:pPr>
            <w:r>
              <w:rPr>
                <w:b w:val="0"/>
                <w:color w:val="auto"/>
                <w:sz w:val="22"/>
              </w:rPr>
              <w:t>Log File</w:t>
            </w:r>
          </w:p>
        </w:tc>
        <w:tc>
          <w:tcPr>
            <w:tcW w:w="1446" w:type="dxa"/>
            <w:shd w:val="clear" w:color="auto" w:fill="DEEAF6" w:themeFill="accent1" w:themeFillTint="33"/>
          </w:tcPr>
          <w:p w:rsidR="00C91F38" w:rsidRDefault="00C91F38" w:rsidP="002C577C">
            <w:pPr>
              <w:cnfStyle w:val="000000000000" w:firstRow="0" w:lastRow="0" w:firstColumn="0" w:lastColumn="0" w:oddVBand="0" w:evenVBand="0" w:oddHBand="0" w:evenHBand="0" w:firstRowFirstColumn="0" w:firstRowLastColumn="0" w:lastRowFirstColumn="0" w:lastRowLastColumn="0"/>
            </w:pPr>
            <w:r>
              <w:t>0x99</w:t>
            </w:r>
          </w:p>
        </w:tc>
        <w:tc>
          <w:tcPr>
            <w:tcW w:w="4675" w:type="dxa"/>
            <w:shd w:val="clear" w:color="auto" w:fill="DEEAF6" w:themeFill="accent1" w:themeFillTint="33"/>
          </w:tcPr>
          <w:p w:rsidR="00C91F38" w:rsidRDefault="00C91F38" w:rsidP="002C577C">
            <w:pPr>
              <w:cnfStyle w:val="000000000000" w:firstRow="0" w:lastRow="0" w:firstColumn="0" w:lastColumn="0" w:oddVBand="0" w:evenVBand="0" w:oddHBand="0" w:evenHBand="0" w:firstRowFirstColumn="0" w:firstRowLastColumn="0" w:lastRowFirstColumn="0" w:lastRowLastColumn="0"/>
            </w:pPr>
            <w:r>
              <w:t>Log File</w:t>
            </w:r>
          </w:p>
        </w:tc>
      </w:tr>
      <w:tr w:rsidR="00C91F38" w:rsidTr="002C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A35E2C" w:rsidRDefault="00C91F38" w:rsidP="002C577C">
            <w:pPr>
              <w:rPr>
                <w:b w:val="0"/>
                <w:color w:val="000000" w:themeColor="text1"/>
                <w:sz w:val="22"/>
              </w:rPr>
            </w:pPr>
            <w:r w:rsidRPr="00A35E2C">
              <w:rPr>
                <w:b w:val="0"/>
                <w:color w:val="000000" w:themeColor="text1"/>
                <w:sz w:val="22"/>
              </w:rPr>
              <w:t>Configuration File</w:t>
            </w:r>
          </w:p>
        </w:tc>
        <w:tc>
          <w:tcPr>
            <w:tcW w:w="1446" w:type="dxa"/>
            <w:shd w:val="clear" w:color="auto" w:fill="DEEAF6" w:themeFill="accent1" w:themeFillTint="33"/>
          </w:tcPr>
          <w:p w:rsidR="00C91F38" w:rsidRPr="00A35E2C" w:rsidRDefault="00C91F38" w:rsidP="002C577C">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0xAA</w:t>
            </w:r>
          </w:p>
        </w:tc>
        <w:tc>
          <w:tcPr>
            <w:tcW w:w="4675" w:type="dxa"/>
            <w:shd w:val="clear" w:color="auto" w:fill="DEEAF6" w:themeFill="accent1" w:themeFillTint="33"/>
          </w:tcPr>
          <w:p w:rsidR="00C91F38" w:rsidRPr="00A35E2C" w:rsidRDefault="00C91F38" w:rsidP="002C577C">
            <w:pPr>
              <w:cnfStyle w:val="000000100000" w:firstRow="0" w:lastRow="0" w:firstColumn="0" w:lastColumn="0" w:oddVBand="0" w:evenVBand="0" w:oddHBand="1" w:evenHBand="0" w:firstRowFirstColumn="0" w:firstRowLastColumn="0" w:lastRowFirstColumn="0" w:lastRowLastColumn="0"/>
            </w:pPr>
            <w:r>
              <w:t>Configuration File</w:t>
            </w:r>
          </w:p>
        </w:tc>
      </w:tr>
    </w:tbl>
    <w:p w:rsidR="00C91F38" w:rsidRPr="00FB22C9" w:rsidRDefault="00C91F38" w:rsidP="009309B1">
      <w:pPr>
        <w:rPr>
          <w:rFonts w:cs="Times New Roman"/>
          <w:szCs w:val="32"/>
        </w:rPr>
      </w:pPr>
    </w:p>
    <w:sectPr w:rsidR="00C91F38" w:rsidRPr="00FB22C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577C" w:rsidRDefault="002C577C" w:rsidP="007A0BF1">
      <w:r>
        <w:separator/>
      </w:r>
    </w:p>
  </w:endnote>
  <w:endnote w:type="continuationSeparator" w:id="0">
    <w:p w:rsidR="002C577C" w:rsidRDefault="002C577C" w:rsidP="007A0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577C" w:rsidRDefault="002C577C" w:rsidP="007A0BF1">
      <w:r>
        <w:separator/>
      </w:r>
    </w:p>
  </w:footnote>
  <w:footnote w:type="continuationSeparator" w:id="0">
    <w:p w:rsidR="002C577C" w:rsidRDefault="002C577C" w:rsidP="007A0B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77C" w:rsidRPr="007A0BF1" w:rsidRDefault="002C577C" w:rsidP="007A0BF1">
    <w:pPr>
      <w:pStyle w:val="Header"/>
      <w:jc w:val="right"/>
      <w:rPr>
        <w:rFonts w:cs="Times New Roman"/>
        <w:szCs w:val="24"/>
      </w:rPr>
    </w:pPr>
    <w:r w:rsidRPr="007A0BF1">
      <w:rPr>
        <w:rFonts w:cs="Times New Roman"/>
        <w:szCs w:val="24"/>
      </w:rPr>
      <w:t>Graham Stoddard</w:t>
    </w:r>
  </w:p>
  <w:p w:rsidR="002C577C" w:rsidRPr="007A0BF1" w:rsidRDefault="002C577C" w:rsidP="007A0BF1">
    <w:pPr>
      <w:pStyle w:val="Header"/>
      <w:jc w:val="right"/>
      <w:rPr>
        <w:rFonts w:cs="Times New Roman"/>
        <w:szCs w:val="24"/>
      </w:rPr>
    </w:pPr>
    <w:r w:rsidRPr="007A0BF1">
      <w:rPr>
        <w:rFonts w:cs="Times New Roman"/>
        <w:szCs w:val="24"/>
      </w:rPr>
      <w:t>1-17-2019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94B2900"/>
    <w:multiLevelType w:val="hybridMultilevel"/>
    <w:tmpl w:val="60DEB71A"/>
    <w:lvl w:ilvl="0" w:tplc="486014D4">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20A2E65"/>
    <w:multiLevelType w:val="hybridMultilevel"/>
    <w:tmpl w:val="4E347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A914D9"/>
    <w:multiLevelType w:val="hybridMultilevel"/>
    <w:tmpl w:val="A5DEC286"/>
    <w:lvl w:ilvl="0" w:tplc="B59A7B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98069B7"/>
    <w:multiLevelType w:val="multilevel"/>
    <w:tmpl w:val="1A46393E"/>
    <w:styleLink w:val="Headings"/>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C5315A6"/>
    <w:multiLevelType w:val="hybridMultilevel"/>
    <w:tmpl w:val="65226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E807AEE"/>
    <w:multiLevelType w:val="hybridMultilevel"/>
    <w:tmpl w:val="982E841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1645B4F"/>
    <w:multiLevelType w:val="hybridMultilevel"/>
    <w:tmpl w:val="80EA3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3241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7F982F20"/>
    <w:multiLevelType w:val="hybridMultilevel"/>
    <w:tmpl w:val="2E1E8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2"/>
  </w:num>
  <w:num w:numId="3">
    <w:abstractNumId w:val="10"/>
  </w:num>
  <w:num w:numId="4">
    <w:abstractNumId w:val="27"/>
  </w:num>
  <w:num w:numId="5">
    <w:abstractNumId w:val="13"/>
  </w:num>
  <w:num w:numId="6">
    <w:abstractNumId w:val="17"/>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5"/>
  </w:num>
  <w:num w:numId="21">
    <w:abstractNumId w:val="19"/>
  </w:num>
  <w:num w:numId="22">
    <w:abstractNumId w:val="11"/>
  </w:num>
  <w:num w:numId="23">
    <w:abstractNumId w:val="30"/>
  </w:num>
  <w:num w:numId="24">
    <w:abstractNumId w:val="18"/>
  </w:num>
  <w:num w:numId="25">
    <w:abstractNumId w:val="24"/>
  </w:num>
  <w:num w:numId="26">
    <w:abstractNumId w:val="31"/>
  </w:num>
  <w:num w:numId="27">
    <w:abstractNumId w:val="16"/>
  </w:num>
  <w:num w:numId="28">
    <w:abstractNumId w:val="28"/>
  </w:num>
  <w:num w:numId="29">
    <w:abstractNumId w:val="20"/>
  </w:num>
  <w:num w:numId="30">
    <w:abstractNumId w:val="29"/>
  </w:num>
  <w:num w:numId="31">
    <w:abstractNumId w:val="22"/>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2C9"/>
    <w:rsid w:val="0008273B"/>
    <w:rsid w:val="000A34E4"/>
    <w:rsid w:val="00177D44"/>
    <w:rsid w:val="00182497"/>
    <w:rsid w:val="00187897"/>
    <w:rsid w:val="001B44B2"/>
    <w:rsid w:val="002252B2"/>
    <w:rsid w:val="00241C2F"/>
    <w:rsid w:val="0024347B"/>
    <w:rsid w:val="00294212"/>
    <w:rsid w:val="002C577C"/>
    <w:rsid w:val="003162F6"/>
    <w:rsid w:val="0042174F"/>
    <w:rsid w:val="00542061"/>
    <w:rsid w:val="005F2AB0"/>
    <w:rsid w:val="00645252"/>
    <w:rsid w:val="00652FC4"/>
    <w:rsid w:val="006C4FA8"/>
    <w:rsid w:val="006D3D74"/>
    <w:rsid w:val="0076129F"/>
    <w:rsid w:val="007A0BF1"/>
    <w:rsid w:val="0086629E"/>
    <w:rsid w:val="00885100"/>
    <w:rsid w:val="009309B1"/>
    <w:rsid w:val="00936FA8"/>
    <w:rsid w:val="00A456B7"/>
    <w:rsid w:val="00A9204E"/>
    <w:rsid w:val="00B16E19"/>
    <w:rsid w:val="00B50155"/>
    <w:rsid w:val="00B65BAE"/>
    <w:rsid w:val="00B830F1"/>
    <w:rsid w:val="00C91F38"/>
    <w:rsid w:val="00CF7F08"/>
    <w:rsid w:val="00D248E0"/>
    <w:rsid w:val="00D277D0"/>
    <w:rsid w:val="00DA6FED"/>
    <w:rsid w:val="00E72497"/>
    <w:rsid w:val="00E9358A"/>
    <w:rsid w:val="00F31F60"/>
    <w:rsid w:val="00F37F97"/>
    <w:rsid w:val="00FA3942"/>
    <w:rsid w:val="00FB22C9"/>
    <w:rsid w:val="00FD7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62E4C-C990-4E0B-BD24-AAAD9EE3B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4E4"/>
    <w:rPr>
      <w:rFonts w:ascii="Times New Roman" w:hAnsi="Times New Roman"/>
      <w:sz w:val="24"/>
    </w:rPr>
  </w:style>
  <w:style w:type="paragraph" w:styleId="Heading1">
    <w:name w:val="heading 1"/>
    <w:next w:val="Normal"/>
    <w:link w:val="Heading1Char"/>
    <w:uiPriority w:val="9"/>
    <w:qFormat/>
    <w:rsid w:val="00F31F60"/>
    <w:pPr>
      <w:keepNext/>
      <w:keepLines/>
      <w:numPr>
        <w:numId w:val="31"/>
      </w:numPr>
      <w:spacing w:before="240"/>
      <w:outlineLvl w:val="0"/>
    </w:pPr>
    <w:rPr>
      <w:rFonts w:asciiTheme="majorHAnsi" w:eastAsiaTheme="majorEastAsia" w:hAnsiTheme="majorHAnsi" w:cstheme="majorBidi"/>
      <w:sz w:val="40"/>
      <w:szCs w:val="32"/>
      <w:u w:val="single"/>
    </w:rPr>
  </w:style>
  <w:style w:type="paragraph" w:styleId="Heading2">
    <w:name w:val="heading 2"/>
    <w:basedOn w:val="Heading1"/>
    <w:next w:val="Normal"/>
    <w:link w:val="Heading2Char"/>
    <w:uiPriority w:val="9"/>
    <w:unhideWhenUsed/>
    <w:qFormat/>
    <w:rsid w:val="00DA6FED"/>
    <w:pPr>
      <w:numPr>
        <w:ilvl w:val="1"/>
      </w:numPr>
      <w:outlineLvl w:val="1"/>
    </w:pPr>
    <w:rPr>
      <w:rFonts w:ascii="Times New Roman" w:hAnsi="Times New Roman"/>
      <w:b/>
      <w:sz w:val="32"/>
      <w:u w:val="none"/>
    </w:rPr>
  </w:style>
  <w:style w:type="paragraph" w:styleId="Heading3">
    <w:name w:val="heading 3"/>
    <w:basedOn w:val="Normal"/>
    <w:next w:val="Normal"/>
    <w:link w:val="Heading3Char"/>
    <w:uiPriority w:val="9"/>
    <w:unhideWhenUsed/>
    <w:qFormat/>
    <w:rsid w:val="006D3D74"/>
    <w:pPr>
      <w:keepNext/>
      <w:keepLines/>
      <w:numPr>
        <w:ilvl w:val="2"/>
        <w:numId w:val="31"/>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D3D74"/>
    <w:pPr>
      <w:keepNext/>
      <w:keepLines/>
      <w:numPr>
        <w:ilvl w:val="3"/>
        <w:numId w:val="31"/>
      </w:numPr>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F60"/>
    <w:rPr>
      <w:rFonts w:asciiTheme="majorHAnsi" w:eastAsiaTheme="majorEastAsia" w:hAnsiTheme="majorHAnsi" w:cstheme="majorBidi"/>
      <w:sz w:val="40"/>
      <w:szCs w:val="32"/>
      <w:u w:val="single"/>
    </w:rPr>
  </w:style>
  <w:style w:type="character" w:customStyle="1" w:styleId="Heading2Char">
    <w:name w:val="Heading 2 Char"/>
    <w:basedOn w:val="DefaultParagraphFont"/>
    <w:link w:val="Heading2"/>
    <w:uiPriority w:val="9"/>
    <w:rsid w:val="00DA6FED"/>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ListParagraph">
    <w:name w:val="List Paragraph"/>
    <w:basedOn w:val="Normal"/>
    <w:uiPriority w:val="34"/>
    <w:unhideWhenUsed/>
    <w:qFormat/>
    <w:rsid w:val="009309B1"/>
    <w:pPr>
      <w:ind w:left="720"/>
      <w:contextualSpacing/>
    </w:pPr>
  </w:style>
  <w:style w:type="table" w:styleId="TableGrid">
    <w:name w:val="Table Grid"/>
    <w:basedOn w:val="TableNormal"/>
    <w:uiPriority w:val="39"/>
    <w:rsid w:val="00E724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7249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Heading">
    <w:name w:val="TOC Heading"/>
    <w:basedOn w:val="Heading1"/>
    <w:next w:val="Normal"/>
    <w:uiPriority w:val="39"/>
    <w:unhideWhenUsed/>
    <w:qFormat/>
    <w:rsid w:val="002252B2"/>
    <w:pPr>
      <w:spacing w:line="259" w:lineRule="auto"/>
      <w:outlineLvl w:val="9"/>
    </w:pPr>
    <w:rPr>
      <w:color w:val="2E74B5" w:themeColor="accent1" w:themeShade="BF"/>
    </w:rPr>
  </w:style>
  <w:style w:type="paragraph" w:styleId="TOC2">
    <w:name w:val="toc 2"/>
    <w:basedOn w:val="Normal"/>
    <w:next w:val="Normal"/>
    <w:autoRedefine/>
    <w:uiPriority w:val="39"/>
    <w:unhideWhenUsed/>
    <w:rsid w:val="001B44B2"/>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1B44B2"/>
    <w:pPr>
      <w:spacing w:after="100" w:line="259" w:lineRule="auto"/>
    </w:pPr>
    <w:rPr>
      <w:rFonts w:eastAsiaTheme="minorEastAsia" w:cs="Times New Roman"/>
    </w:rPr>
  </w:style>
  <w:style w:type="paragraph" w:styleId="TOC3">
    <w:name w:val="toc 3"/>
    <w:basedOn w:val="Normal"/>
    <w:next w:val="Normal"/>
    <w:autoRedefine/>
    <w:uiPriority w:val="39"/>
    <w:unhideWhenUsed/>
    <w:rsid w:val="001B44B2"/>
    <w:pPr>
      <w:spacing w:after="100" w:line="259" w:lineRule="auto"/>
      <w:ind w:left="440"/>
    </w:pPr>
    <w:rPr>
      <w:rFonts w:eastAsiaTheme="minorEastAsia" w:cs="Times New Roman"/>
    </w:rPr>
  </w:style>
  <w:style w:type="paragraph" w:customStyle="1" w:styleId="Body">
    <w:name w:val="Body"/>
    <w:basedOn w:val="Normal"/>
    <w:link w:val="BodyChar"/>
    <w:qFormat/>
    <w:rsid w:val="002252B2"/>
    <w:pPr>
      <w:jc w:val="both"/>
    </w:pPr>
    <w:rPr>
      <w:rFonts w:eastAsia="Times New Roman" w:cs="Times New Roman"/>
      <w:szCs w:val="20"/>
    </w:rPr>
  </w:style>
  <w:style w:type="character" w:customStyle="1" w:styleId="BodyChar">
    <w:name w:val="Body Char"/>
    <w:basedOn w:val="DefaultParagraphFont"/>
    <w:link w:val="Body"/>
    <w:rsid w:val="002252B2"/>
    <w:rPr>
      <w:rFonts w:ascii="Times New Roman" w:eastAsia="Times New Roman" w:hAnsi="Times New Roman" w:cs="Times New Roman"/>
      <w:sz w:val="24"/>
      <w:szCs w:val="20"/>
    </w:rPr>
  </w:style>
  <w:style w:type="table" w:styleId="GridTable4-Accent4">
    <w:name w:val="Grid Table 4 Accent 4"/>
    <w:basedOn w:val="TableNormal"/>
    <w:uiPriority w:val="49"/>
    <w:rsid w:val="0008273B"/>
    <w:rPr>
      <w:rFonts w:ascii="Times" w:eastAsia="Times New Roman" w:hAnsi="Times" w:cs="Times New Roman"/>
      <w:sz w:val="20"/>
      <w:szCs w:val="20"/>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1">
    <w:name w:val="Grid Table 5 Dark Accent 1"/>
    <w:basedOn w:val="TableNormal"/>
    <w:uiPriority w:val="50"/>
    <w:rsid w:val="000827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41">
    <w:name w:val="Grid Table 5 Dark - Accent 41"/>
    <w:basedOn w:val="TableNormal"/>
    <w:next w:val="GridTable5Dark-Accent4"/>
    <w:uiPriority w:val="50"/>
    <w:rsid w:val="00C91F38"/>
    <w:rPr>
      <w:rFonts w:ascii="Times" w:eastAsia="Times New Roman" w:hAnsi="Times" w:cs="Times New Roman"/>
      <w:sz w:val="20"/>
      <w:szCs w:val="20"/>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styleId="GridTable5Dark-Accent4">
    <w:name w:val="Grid Table 5 Dark Accent 4"/>
    <w:basedOn w:val="TableNormal"/>
    <w:uiPriority w:val="50"/>
    <w:rsid w:val="00C91F3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numbering" w:customStyle="1" w:styleId="Headings">
    <w:name w:val="Headings"/>
    <w:uiPriority w:val="99"/>
    <w:rsid w:val="00F31F60"/>
    <w:pPr>
      <w:numPr>
        <w:numId w:val="31"/>
      </w:numPr>
    </w:pPr>
  </w:style>
  <w:style w:type="table" w:styleId="PlainTable5">
    <w:name w:val="Plain Table 5"/>
    <w:basedOn w:val="TableNormal"/>
    <w:uiPriority w:val="45"/>
    <w:rsid w:val="00D277D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D277D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toddard\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8D7AA60B-6869-42E2-8C9B-D8806D6A1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457</TotalTime>
  <Pages>10</Pages>
  <Words>1667</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Stoddard</dc:creator>
  <cp:keywords/>
  <dc:description/>
  <cp:lastModifiedBy>Graham Stoddard</cp:lastModifiedBy>
  <cp:revision>21</cp:revision>
  <dcterms:created xsi:type="dcterms:W3CDTF">2019-01-17T17:22:00Z</dcterms:created>
  <dcterms:modified xsi:type="dcterms:W3CDTF">2019-04-05T23:48:00Z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